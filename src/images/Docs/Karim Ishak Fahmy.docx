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058" w:rsidRPr="007A48E3" w:rsidRDefault="00621A00">
      <w:pPr>
        <w:spacing w:before="59"/>
        <w:ind w:left="3132" w:right="2794"/>
        <w:jc w:val="center"/>
        <w:rPr>
          <w:rFonts w:ascii="Bookman Old Style" w:eastAsia="Bookman Old Style" w:hAnsi="Bookman Old Style" w:cs="Bookman Old Style"/>
          <w:b/>
          <w:bCs/>
          <w:sz w:val="28"/>
          <w:szCs w:val="28"/>
        </w:rPr>
      </w:pPr>
      <w:r w:rsidRPr="007A48E3">
        <w:rPr>
          <w:rFonts w:ascii="Bookman Old Style" w:eastAsia="Bookman Old Style" w:hAnsi="Bookman Old Style" w:cs="Bookman Old Style"/>
          <w:b/>
          <w:bCs/>
          <w:spacing w:val="1"/>
          <w:sz w:val="28"/>
          <w:szCs w:val="28"/>
        </w:rPr>
        <w:t>K</w:t>
      </w:r>
      <w:r w:rsidRPr="007A48E3">
        <w:rPr>
          <w:rFonts w:ascii="Bookman Old Style" w:eastAsia="Bookman Old Style" w:hAnsi="Bookman Old Style" w:cs="Bookman Old Style"/>
          <w:b/>
          <w:bCs/>
          <w:sz w:val="28"/>
          <w:szCs w:val="28"/>
        </w:rPr>
        <w:t>ar</w:t>
      </w:r>
      <w:r w:rsidRPr="007A48E3">
        <w:rPr>
          <w:rFonts w:ascii="Bookman Old Style" w:eastAsia="Bookman Old Style" w:hAnsi="Bookman Old Style" w:cs="Bookman Old Style"/>
          <w:b/>
          <w:bCs/>
          <w:spacing w:val="-3"/>
          <w:sz w:val="28"/>
          <w:szCs w:val="28"/>
        </w:rPr>
        <w:t>i</w:t>
      </w:r>
      <w:r w:rsidRPr="007A48E3">
        <w:rPr>
          <w:rFonts w:ascii="Bookman Old Style" w:eastAsia="Bookman Old Style" w:hAnsi="Bookman Old Style" w:cs="Bookman Old Style"/>
          <w:b/>
          <w:bCs/>
          <w:sz w:val="28"/>
          <w:szCs w:val="28"/>
        </w:rPr>
        <w:t xml:space="preserve">m </w:t>
      </w:r>
      <w:r w:rsidRPr="007A48E3">
        <w:rPr>
          <w:rFonts w:ascii="Bookman Old Style" w:eastAsia="Bookman Old Style" w:hAnsi="Bookman Old Style" w:cs="Bookman Old Style"/>
          <w:b/>
          <w:bCs/>
          <w:spacing w:val="-1"/>
          <w:sz w:val="28"/>
          <w:szCs w:val="28"/>
        </w:rPr>
        <w:t>I</w:t>
      </w:r>
      <w:r w:rsidRPr="007A48E3">
        <w:rPr>
          <w:rFonts w:ascii="Bookman Old Style" w:eastAsia="Bookman Old Style" w:hAnsi="Bookman Old Style" w:cs="Bookman Old Style"/>
          <w:b/>
          <w:bCs/>
          <w:sz w:val="28"/>
          <w:szCs w:val="28"/>
        </w:rPr>
        <w:t>s</w:t>
      </w:r>
      <w:r w:rsidRPr="007A48E3">
        <w:rPr>
          <w:rFonts w:ascii="Bookman Old Style" w:eastAsia="Bookman Old Style" w:hAnsi="Bookman Old Style" w:cs="Bookman Old Style"/>
          <w:b/>
          <w:bCs/>
          <w:spacing w:val="-1"/>
          <w:sz w:val="28"/>
          <w:szCs w:val="28"/>
        </w:rPr>
        <w:t>h</w:t>
      </w:r>
      <w:r w:rsidRPr="007A48E3">
        <w:rPr>
          <w:rFonts w:ascii="Bookman Old Style" w:eastAsia="Bookman Old Style" w:hAnsi="Bookman Old Style" w:cs="Bookman Old Style"/>
          <w:b/>
          <w:bCs/>
          <w:sz w:val="28"/>
          <w:szCs w:val="28"/>
        </w:rPr>
        <w:t>ak</w:t>
      </w:r>
      <w:r w:rsidRPr="007A48E3">
        <w:rPr>
          <w:rFonts w:ascii="Bookman Old Style" w:eastAsia="Bookman Old Style" w:hAnsi="Bookman Old Style" w:cs="Bookman Old Style"/>
          <w:b/>
          <w:bCs/>
          <w:spacing w:val="-1"/>
          <w:sz w:val="28"/>
          <w:szCs w:val="28"/>
        </w:rPr>
        <w:t xml:space="preserve"> </w:t>
      </w:r>
      <w:proofErr w:type="spellStart"/>
      <w:r w:rsidRPr="007A48E3">
        <w:rPr>
          <w:rFonts w:ascii="Bookman Old Style" w:eastAsia="Bookman Old Style" w:hAnsi="Bookman Old Style" w:cs="Bookman Old Style"/>
          <w:b/>
          <w:bCs/>
          <w:spacing w:val="1"/>
          <w:sz w:val="28"/>
          <w:szCs w:val="28"/>
        </w:rPr>
        <w:t>F</w:t>
      </w:r>
      <w:r w:rsidRPr="007A48E3">
        <w:rPr>
          <w:rFonts w:ascii="Bookman Old Style" w:eastAsia="Bookman Old Style" w:hAnsi="Bookman Old Style" w:cs="Bookman Old Style"/>
          <w:b/>
          <w:bCs/>
          <w:spacing w:val="-2"/>
          <w:sz w:val="28"/>
          <w:szCs w:val="28"/>
        </w:rPr>
        <w:t>a</w:t>
      </w:r>
      <w:r w:rsidRPr="007A48E3">
        <w:rPr>
          <w:rFonts w:ascii="Bookman Old Style" w:eastAsia="Bookman Old Style" w:hAnsi="Bookman Old Style" w:cs="Bookman Old Style"/>
          <w:b/>
          <w:bCs/>
          <w:spacing w:val="-1"/>
          <w:sz w:val="28"/>
          <w:szCs w:val="28"/>
        </w:rPr>
        <w:t>h</w:t>
      </w:r>
      <w:r w:rsidRPr="007A48E3">
        <w:rPr>
          <w:rFonts w:ascii="Bookman Old Style" w:eastAsia="Bookman Old Style" w:hAnsi="Bookman Old Style" w:cs="Bookman Old Style"/>
          <w:b/>
          <w:bCs/>
          <w:sz w:val="28"/>
          <w:szCs w:val="28"/>
        </w:rPr>
        <w:t>my</w:t>
      </w:r>
      <w:proofErr w:type="spellEnd"/>
    </w:p>
    <w:p w:rsidR="00066058" w:rsidRPr="00645762" w:rsidRDefault="00621A00" w:rsidP="008D035F">
      <w:pPr>
        <w:ind w:left="3299" w:right="2961" w:firstLine="1"/>
        <w:jc w:val="center"/>
        <w:rPr>
          <w:sz w:val="24"/>
          <w:szCs w:val="24"/>
        </w:rPr>
      </w:pPr>
      <w:r w:rsidRPr="00645762">
        <w:rPr>
          <w:sz w:val="24"/>
          <w:szCs w:val="24"/>
        </w:rPr>
        <w:t>GS</w:t>
      </w:r>
      <w:r w:rsidRPr="00645762">
        <w:rPr>
          <w:spacing w:val="1"/>
          <w:sz w:val="24"/>
          <w:szCs w:val="24"/>
        </w:rPr>
        <w:t>M</w:t>
      </w:r>
      <w:r w:rsidRPr="00645762">
        <w:rPr>
          <w:sz w:val="24"/>
          <w:szCs w:val="24"/>
        </w:rPr>
        <w:t xml:space="preserve">: </w:t>
      </w:r>
      <w:r w:rsidRPr="00645762">
        <w:rPr>
          <w:spacing w:val="-1"/>
          <w:sz w:val="24"/>
          <w:szCs w:val="24"/>
        </w:rPr>
        <w:t>+</w:t>
      </w:r>
      <w:r w:rsidR="008D035F" w:rsidRPr="00645762">
        <w:rPr>
          <w:sz w:val="24"/>
          <w:szCs w:val="24"/>
        </w:rPr>
        <w:t>974 3362 9054</w:t>
      </w:r>
      <w:r w:rsidRPr="00645762">
        <w:rPr>
          <w:sz w:val="24"/>
          <w:szCs w:val="24"/>
        </w:rPr>
        <w:t xml:space="preserve"> </w:t>
      </w:r>
      <w:hyperlink r:id="rId6">
        <w:r w:rsidRPr="00645762">
          <w:rPr>
            <w:color w:val="0000FF"/>
            <w:sz w:val="24"/>
            <w:szCs w:val="24"/>
            <w:u w:val="single" w:color="0000FF"/>
          </w:rPr>
          <w:t>k</w:t>
        </w:r>
        <w:r w:rsidRPr="00645762">
          <w:rPr>
            <w:color w:val="0000FF"/>
            <w:spacing w:val="-1"/>
            <w:sz w:val="24"/>
            <w:szCs w:val="24"/>
            <w:u w:val="single" w:color="0000FF"/>
          </w:rPr>
          <w:t>a</w:t>
        </w:r>
        <w:r w:rsidRPr="00645762">
          <w:rPr>
            <w:color w:val="0000FF"/>
            <w:sz w:val="24"/>
            <w:szCs w:val="24"/>
            <w:u w:val="single" w:color="0000FF"/>
          </w:rPr>
          <w:t>rim_is</w:t>
        </w:r>
        <w:r w:rsidRPr="00645762">
          <w:rPr>
            <w:color w:val="0000FF"/>
            <w:spacing w:val="-1"/>
            <w:sz w:val="24"/>
            <w:szCs w:val="24"/>
            <w:u w:val="single" w:color="0000FF"/>
          </w:rPr>
          <w:t>aac</w:t>
        </w:r>
        <w:r w:rsidRPr="00645762">
          <w:rPr>
            <w:color w:val="0000FF"/>
            <w:sz w:val="24"/>
            <w:szCs w:val="24"/>
            <w:u w:val="single" w:color="0000FF"/>
          </w:rPr>
          <w:t>@hotm</w:t>
        </w:r>
        <w:r w:rsidRPr="00645762">
          <w:rPr>
            <w:color w:val="0000FF"/>
            <w:spacing w:val="-1"/>
            <w:sz w:val="24"/>
            <w:szCs w:val="24"/>
            <w:u w:val="single" w:color="0000FF"/>
          </w:rPr>
          <w:t>a</w:t>
        </w:r>
        <w:r w:rsidRPr="00645762">
          <w:rPr>
            <w:color w:val="0000FF"/>
            <w:sz w:val="24"/>
            <w:szCs w:val="24"/>
            <w:u w:val="single" w:color="0000FF"/>
          </w:rPr>
          <w:t>i</w:t>
        </w:r>
        <w:r w:rsidRPr="00645762">
          <w:rPr>
            <w:color w:val="0000FF"/>
            <w:spacing w:val="1"/>
            <w:sz w:val="24"/>
            <w:szCs w:val="24"/>
            <w:u w:val="single" w:color="0000FF"/>
          </w:rPr>
          <w:t>l</w:t>
        </w:r>
        <w:r w:rsidRPr="00645762">
          <w:rPr>
            <w:color w:val="0000FF"/>
            <w:sz w:val="24"/>
            <w:szCs w:val="24"/>
            <w:u w:val="single" w:color="0000FF"/>
          </w:rPr>
          <w:t>.</w:t>
        </w:r>
        <w:r w:rsidRPr="00645762">
          <w:rPr>
            <w:color w:val="0000FF"/>
            <w:spacing w:val="-1"/>
            <w:sz w:val="24"/>
            <w:szCs w:val="24"/>
            <w:u w:val="single" w:color="0000FF"/>
          </w:rPr>
          <w:t>c</w:t>
        </w:r>
        <w:r w:rsidRPr="00645762">
          <w:rPr>
            <w:color w:val="0000FF"/>
            <w:spacing w:val="2"/>
            <w:sz w:val="24"/>
            <w:szCs w:val="24"/>
            <w:u w:val="single" w:color="0000FF"/>
          </w:rPr>
          <w:t>o</w:t>
        </w:r>
      </w:hyperlink>
      <w:hyperlink>
        <w:r w:rsidRPr="00645762">
          <w:rPr>
            <w:color w:val="0000FF"/>
            <w:sz w:val="24"/>
            <w:szCs w:val="24"/>
            <w:u w:val="single" w:color="0000FF"/>
          </w:rPr>
          <w:t>m</w:t>
        </w:r>
      </w:hyperlink>
    </w:p>
    <w:p w:rsidR="00066058" w:rsidRPr="00645762" w:rsidRDefault="00066058">
      <w:pPr>
        <w:spacing w:before="20" w:line="240" w:lineRule="exact"/>
        <w:rPr>
          <w:sz w:val="24"/>
          <w:szCs w:val="24"/>
        </w:rPr>
      </w:pPr>
    </w:p>
    <w:p w:rsidR="00066058" w:rsidRPr="00645762" w:rsidRDefault="00621A00">
      <w:pPr>
        <w:spacing w:before="24"/>
        <w:ind w:left="100"/>
        <w:rPr>
          <w:sz w:val="24"/>
          <w:szCs w:val="24"/>
        </w:rPr>
      </w:pPr>
      <w:r w:rsidRPr="00645762">
        <w:rPr>
          <w:b/>
          <w:spacing w:val="-1"/>
          <w:sz w:val="24"/>
          <w:szCs w:val="24"/>
        </w:rPr>
        <w:t>C</w:t>
      </w:r>
      <w:r w:rsidRPr="00645762">
        <w:rPr>
          <w:b/>
          <w:spacing w:val="1"/>
          <w:sz w:val="24"/>
          <w:szCs w:val="24"/>
        </w:rPr>
        <w:t>a</w:t>
      </w:r>
      <w:r w:rsidRPr="00645762">
        <w:rPr>
          <w:b/>
          <w:sz w:val="24"/>
          <w:szCs w:val="24"/>
        </w:rPr>
        <w:t>reer O</w:t>
      </w:r>
      <w:r w:rsidRPr="00645762">
        <w:rPr>
          <w:b/>
          <w:spacing w:val="-3"/>
          <w:sz w:val="24"/>
          <w:szCs w:val="24"/>
        </w:rPr>
        <w:t>b</w:t>
      </w:r>
      <w:r w:rsidRPr="00645762">
        <w:rPr>
          <w:b/>
          <w:sz w:val="24"/>
          <w:szCs w:val="24"/>
        </w:rPr>
        <w:t>jec</w:t>
      </w:r>
      <w:r w:rsidRPr="00645762">
        <w:rPr>
          <w:b/>
          <w:spacing w:val="-2"/>
          <w:sz w:val="24"/>
          <w:szCs w:val="24"/>
        </w:rPr>
        <w:t>t</w:t>
      </w:r>
      <w:r w:rsidRPr="00645762">
        <w:rPr>
          <w:b/>
          <w:spacing w:val="1"/>
          <w:sz w:val="24"/>
          <w:szCs w:val="24"/>
        </w:rPr>
        <w:t>i</w:t>
      </w:r>
      <w:r w:rsidRPr="00645762">
        <w:rPr>
          <w:b/>
          <w:spacing w:val="-1"/>
          <w:sz w:val="24"/>
          <w:szCs w:val="24"/>
        </w:rPr>
        <w:t>v</w:t>
      </w:r>
      <w:r w:rsidRPr="00645762">
        <w:rPr>
          <w:b/>
          <w:sz w:val="24"/>
          <w:szCs w:val="24"/>
        </w:rPr>
        <w:t>e:</w:t>
      </w:r>
    </w:p>
    <w:p w:rsidR="00066058" w:rsidRPr="00645762" w:rsidRDefault="00066058">
      <w:pPr>
        <w:spacing w:before="9" w:line="100" w:lineRule="exact"/>
        <w:rPr>
          <w:sz w:val="24"/>
          <w:szCs w:val="24"/>
        </w:rPr>
      </w:pPr>
    </w:p>
    <w:p w:rsidR="00066058" w:rsidRPr="00645762" w:rsidRDefault="00621A00">
      <w:pPr>
        <w:ind w:left="192" w:right="822"/>
        <w:rPr>
          <w:sz w:val="24"/>
          <w:szCs w:val="24"/>
        </w:rPr>
      </w:pPr>
      <w:r w:rsidRPr="00645762">
        <w:rPr>
          <w:sz w:val="24"/>
          <w:szCs w:val="24"/>
        </w:rPr>
        <w:t>Upg</w:t>
      </w:r>
      <w:r w:rsidRPr="00645762">
        <w:rPr>
          <w:spacing w:val="-1"/>
          <w:sz w:val="24"/>
          <w:szCs w:val="24"/>
        </w:rPr>
        <w:t>ra</w:t>
      </w:r>
      <w:r w:rsidRPr="00645762">
        <w:rPr>
          <w:sz w:val="24"/>
          <w:szCs w:val="24"/>
        </w:rPr>
        <w:t>de</w:t>
      </w:r>
      <w:r w:rsidRPr="00645762">
        <w:rPr>
          <w:spacing w:val="-1"/>
          <w:sz w:val="24"/>
          <w:szCs w:val="24"/>
        </w:rPr>
        <w:t xml:space="preserve"> </w:t>
      </w:r>
      <w:r w:rsidRPr="00645762">
        <w:rPr>
          <w:spacing w:val="5"/>
          <w:sz w:val="24"/>
          <w:szCs w:val="24"/>
        </w:rPr>
        <w:t>m</w:t>
      </w:r>
      <w:r w:rsidRPr="00645762">
        <w:rPr>
          <w:sz w:val="24"/>
          <w:szCs w:val="24"/>
        </w:rPr>
        <w:t>y</w:t>
      </w:r>
      <w:r w:rsidRPr="00645762">
        <w:rPr>
          <w:spacing w:val="-5"/>
          <w:sz w:val="24"/>
          <w:szCs w:val="24"/>
        </w:rPr>
        <w:t xml:space="preserve"> </w:t>
      </w:r>
      <w:r w:rsidRPr="00645762">
        <w:rPr>
          <w:spacing w:val="1"/>
          <w:sz w:val="24"/>
          <w:szCs w:val="24"/>
        </w:rPr>
        <w:t>c</w:t>
      </w:r>
      <w:r w:rsidRPr="00645762">
        <w:rPr>
          <w:spacing w:val="-1"/>
          <w:sz w:val="24"/>
          <w:szCs w:val="24"/>
        </w:rPr>
        <w:t>a</w:t>
      </w:r>
      <w:r w:rsidRPr="00645762">
        <w:rPr>
          <w:spacing w:val="1"/>
          <w:sz w:val="24"/>
          <w:szCs w:val="24"/>
        </w:rPr>
        <w:t>r</w:t>
      </w:r>
      <w:r w:rsidRPr="00645762">
        <w:rPr>
          <w:spacing w:val="-1"/>
          <w:sz w:val="24"/>
          <w:szCs w:val="24"/>
        </w:rPr>
        <w:t>ee</w:t>
      </w:r>
      <w:r w:rsidRPr="00645762">
        <w:rPr>
          <w:sz w:val="24"/>
          <w:szCs w:val="24"/>
        </w:rPr>
        <w:t>r in a</w:t>
      </w:r>
      <w:r w:rsidRPr="00645762">
        <w:rPr>
          <w:spacing w:val="1"/>
          <w:sz w:val="24"/>
          <w:szCs w:val="24"/>
        </w:rPr>
        <w:t xml:space="preserve"> r</w:t>
      </w:r>
      <w:r w:rsidRPr="00645762">
        <w:rPr>
          <w:spacing w:val="-1"/>
          <w:sz w:val="24"/>
          <w:szCs w:val="24"/>
        </w:rPr>
        <w:t>e</w:t>
      </w:r>
      <w:r w:rsidRPr="00645762">
        <w:rPr>
          <w:sz w:val="24"/>
          <w:szCs w:val="24"/>
        </w:rPr>
        <w:t>putable</w:t>
      </w:r>
      <w:r w:rsidRPr="00645762">
        <w:rPr>
          <w:spacing w:val="1"/>
          <w:sz w:val="24"/>
          <w:szCs w:val="24"/>
        </w:rPr>
        <w:t xml:space="preserve"> </w:t>
      </w:r>
      <w:r w:rsidRPr="00645762">
        <w:rPr>
          <w:spacing w:val="-3"/>
          <w:sz w:val="24"/>
          <w:szCs w:val="24"/>
        </w:rPr>
        <w:t>I</w:t>
      </w:r>
      <w:r w:rsidRPr="00645762">
        <w:rPr>
          <w:sz w:val="24"/>
          <w:szCs w:val="24"/>
        </w:rPr>
        <w:t>nt</w:t>
      </w:r>
      <w:r w:rsidRPr="00645762">
        <w:rPr>
          <w:spacing w:val="2"/>
          <w:sz w:val="24"/>
          <w:szCs w:val="24"/>
        </w:rPr>
        <w:t>e</w:t>
      </w:r>
      <w:r w:rsidRPr="00645762">
        <w:rPr>
          <w:sz w:val="24"/>
          <w:szCs w:val="24"/>
        </w:rPr>
        <w:t>rn</w:t>
      </w:r>
      <w:r w:rsidRPr="00645762">
        <w:rPr>
          <w:spacing w:val="-2"/>
          <w:sz w:val="24"/>
          <w:szCs w:val="24"/>
        </w:rPr>
        <w:t>a</w:t>
      </w:r>
      <w:r w:rsidRPr="00645762">
        <w:rPr>
          <w:sz w:val="24"/>
          <w:szCs w:val="24"/>
        </w:rPr>
        <w:t>t</w:t>
      </w:r>
      <w:r w:rsidRPr="00645762">
        <w:rPr>
          <w:spacing w:val="1"/>
          <w:sz w:val="24"/>
          <w:szCs w:val="24"/>
        </w:rPr>
        <w:t>i</w:t>
      </w:r>
      <w:r w:rsidRPr="00645762">
        <w:rPr>
          <w:sz w:val="24"/>
          <w:szCs w:val="24"/>
        </w:rPr>
        <w:t>on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>l O</w:t>
      </w:r>
      <w:r w:rsidRPr="00645762">
        <w:rPr>
          <w:spacing w:val="1"/>
          <w:sz w:val="24"/>
          <w:szCs w:val="24"/>
        </w:rPr>
        <w:t>r</w:t>
      </w:r>
      <w:r w:rsidRPr="00645762">
        <w:rPr>
          <w:sz w:val="24"/>
          <w:szCs w:val="24"/>
        </w:rPr>
        <w:t>g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>ni</w:t>
      </w:r>
      <w:r w:rsidRPr="00645762">
        <w:rPr>
          <w:spacing w:val="2"/>
          <w:sz w:val="24"/>
          <w:szCs w:val="24"/>
        </w:rPr>
        <w:t>z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>t</w:t>
      </w:r>
      <w:r w:rsidRPr="00645762">
        <w:rPr>
          <w:spacing w:val="1"/>
          <w:sz w:val="24"/>
          <w:szCs w:val="24"/>
        </w:rPr>
        <w:t>i</w:t>
      </w:r>
      <w:r w:rsidRPr="00645762">
        <w:rPr>
          <w:sz w:val="24"/>
          <w:szCs w:val="24"/>
        </w:rPr>
        <w:t>on wh</w:t>
      </w:r>
      <w:r w:rsidRPr="00645762">
        <w:rPr>
          <w:spacing w:val="-1"/>
          <w:sz w:val="24"/>
          <w:szCs w:val="24"/>
        </w:rPr>
        <w:t>e</w:t>
      </w:r>
      <w:r w:rsidRPr="00645762">
        <w:rPr>
          <w:sz w:val="24"/>
          <w:szCs w:val="24"/>
        </w:rPr>
        <w:t>r</w:t>
      </w:r>
      <w:r w:rsidRPr="00645762">
        <w:rPr>
          <w:spacing w:val="-2"/>
          <w:sz w:val="24"/>
          <w:szCs w:val="24"/>
        </w:rPr>
        <w:t>e</w:t>
      </w:r>
      <w:r w:rsidRPr="00645762">
        <w:rPr>
          <w:spacing w:val="5"/>
          <w:sz w:val="24"/>
          <w:szCs w:val="24"/>
        </w:rPr>
        <w:t>b</w:t>
      </w:r>
      <w:r w:rsidRPr="00645762">
        <w:rPr>
          <w:sz w:val="24"/>
          <w:szCs w:val="24"/>
        </w:rPr>
        <w:t>y</w:t>
      </w:r>
      <w:r w:rsidRPr="00645762">
        <w:rPr>
          <w:spacing w:val="-5"/>
          <w:sz w:val="24"/>
          <w:szCs w:val="24"/>
        </w:rPr>
        <w:t xml:space="preserve"> </w:t>
      </w:r>
      <w:r w:rsidRPr="00645762">
        <w:rPr>
          <w:spacing w:val="9"/>
          <w:sz w:val="24"/>
          <w:szCs w:val="24"/>
        </w:rPr>
        <w:t>m</w:t>
      </w:r>
      <w:r w:rsidRPr="00645762">
        <w:rPr>
          <w:sz w:val="24"/>
          <w:szCs w:val="24"/>
        </w:rPr>
        <w:t>y A</w:t>
      </w:r>
      <w:r w:rsidRPr="00645762">
        <w:rPr>
          <w:spacing w:val="-1"/>
          <w:sz w:val="24"/>
          <w:szCs w:val="24"/>
        </w:rPr>
        <w:t>ca</w:t>
      </w:r>
      <w:r w:rsidRPr="00645762">
        <w:rPr>
          <w:sz w:val="24"/>
          <w:szCs w:val="24"/>
        </w:rPr>
        <w:t>d</w:t>
      </w:r>
      <w:r w:rsidRPr="00645762">
        <w:rPr>
          <w:spacing w:val="-1"/>
          <w:sz w:val="24"/>
          <w:szCs w:val="24"/>
        </w:rPr>
        <w:t>e</w:t>
      </w:r>
      <w:r w:rsidRPr="00645762">
        <w:rPr>
          <w:sz w:val="24"/>
          <w:szCs w:val="24"/>
        </w:rPr>
        <w:t>m</w:t>
      </w:r>
      <w:r w:rsidRPr="00645762">
        <w:rPr>
          <w:spacing w:val="1"/>
          <w:sz w:val="24"/>
          <w:szCs w:val="24"/>
        </w:rPr>
        <w:t>i</w:t>
      </w:r>
      <w:r w:rsidRPr="00645762">
        <w:rPr>
          <w:sz w:val="24"/>
          <w:szCs w:val="24"/>
        </w:rPr>
        <w:t>c</w:t>
      </w:r>
      <w:r w:rsidRPr="00645762">
        <w:rPr>
          <w:spacing w:val="-1"/>
          <w:sz w:val="24"/>
          <w:szCs w:val="24"/>
        </w:rPr>
        <w:t xml:space="preserve"> </w:t>
      </w:r>
      <w:r w:rsidRPr="00645762">
        <w:rPr>
          <w:sz w:val="24"/>
          <w:szCs w:val="24"/>
        </w:rPr>
        <w:t>stud</w:t>
      </w:r>
      <w:r w:rsidRPr="00645762">
        <w:rPr>
          <w:spacing w:val="1"/>
          <w:sz w:val="24"/>
          <w:szCs w:val="24"/>
        </w:rPr>
        <w:t>i</w:t>
      </w:r>
      <w:r w:rsidRPr="00645762">
        <w:rPr>
          <w:spacing w:val="-1"/>
          <w:sz w:val="24"/>
          <w:szCs w:val="24"/>
        </w:rPr>
        <w:t>e</w:t>
      </w:r>
      <w:r w:rsidRPr="00645762">
        <w:rPr>
          <w:sz w:val="24"/>
          <w:szCs w:val="24"/>
        </w:rPr>
        <w:t>s</w:t>
      </w:r>
      <w:r w:rsidRPr="00645762">
        <w:rPr>
          <w:spacing w:val="2"/>
          <w:sz w:val="24"/>
          <w:szCs w:val="24"/>
        </w:rPr>
        <w:t xml:space="preserve"> 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>s w</w:t>
      </w:r>
      <w:r w:rsidRPr="00645762">
        <w:rPr>
          <w:spacing w:val="-1"/>
          <w:sz w:val="24"/>
          <w:szCs w:val="24"/>
        </w:rPr>
        <w:t>e</w:t>
      </w:r>
      <w:r w:rsidRPr="00645762">
        <w:rPr>
          <w:sz w:val="24"/>
          <w:szCs w:val="24"/>
        </w:rPr>
        <w:t>ll</w:t>
      </w:r>
      <w:r w:rsidRPr="00645762">
        <w:rPr>
          <w:spacing w:val="3"/>
          <w:sz w:val="24"/>
          <w:szCs w:val="24"/>
        </w:rPr>
        <w:t xml:space="preserve"> 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 xml:space="preserve">s </w:t>
      </w:r>
      <w:r w:rsidRPr="00645762">
        <w:rPr>
          <w:spacing w:val="3"/>
          <w:sz w:val="24"/>
          <w:szCs w:val="24"/>
        </w:rPr>
        <w:t>m</w:t>
      </w:r>
      <w:r w:rsidRPr="00645762">
        <w:rPr>
          <w:sz w:val="24"/>
          <w:szCs w:val="24"/>
        </w:rPr>
        <w:t>y</w:t>
      </w:r>
      <w:r w:rsidRPr="00645762">
        <w:rPr>
          <w:spacing w:val="-5"/>
          <w:sz w:val="24"/>
          <w:szCs w:val="24"/>
        </w:rPr>
        <w:t xml:space="preserve"> </w:t>
      </w:r>
      <w:r w:rsidRPr="00645762">
        <w:rPr>
          <w:sz w:val="24"/>
          <w:szCs w:val="24"/>
        </w:rPr>
        <w:t>in</w:t>
      </w:r>
      <w:r w:rsidRPr="00645762">
        <w:rPr>
          <w:spacing w:val="1"/>
          <w:sz w:val="24"/>
          <w:szCs w:val="24"/>
        </w:rPr>
        <w:t>t</w:t>
      </w:r>
      <w:r w:rsidRPr="00645762">
        <w:rPr>
          <w:spacing w:val="-1"/>
          <w:sz w:val="24"/>
          <w:szCs w:val="24"/>
        </w:rPr>
        <w:t>e</w:t>
      </w:r>
      <w:r w:rsidRPr="00645762">
        <w:rPr>
          <w:sz w:val="24"/>
          <w:szCs w:val="24"/>
        </w:rPr>
        <w:t>r</w:t>
      </w:r>
      <w:r w:rsidRPr="00645762">
        <w:rPr>
          <w:spacing w:val="1"/>
          <w:sz w:val="24"/>
          <w:szCs w:val="24"/>
        </w:rPr>
        <w:t>p</w:t>
      </w:r>
      <w:r w:rsidRPr="00645762">
        <w:rPr>
          <w:spacing w:val="-1"/>
          <w:sz w:val="24"/>
          <w:szCs w:val="24"/>
        </w:rPr>
        <w:t>e</w:t>
      </w:r>
      <w:r w:rsidRPr="00645762">
        <w:rPr>
          <w:sz w:val="24"/>
          <w:szCs w:val="24"/>
        </w:rPr>
        <w:t>rson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>l sk</w:t>
      </w:r>
      <w:r w:rsidRPr="00645762">
        <w:rPr>
          <w:spacing w:val="1"/>
          <w:sz w:val="24"/>
          <w:szCs w:val="24"/>
        </w:rPr>
        <w:t>i</w:t>
      </w:r>
      <w:r w:rsidRPr="00645762">
        <w:rPr>
          <w:sz w:val="24"/>
          <w:szCs w:val="24"/>
        </w:rPr>
        <w:t>l</w:t>
      </w:r>
      <w:r w:rsidRPr="00645762">
        <w:rPr>
          <w:spacing w:val="1"/>
          <w:sz w:val="24"/>
          <w:szCs w:val="24"/>
        </w:rPr>
        <w:t>l</w:t>
      </w:r>
      <w:r w:rsidRPr="00645762">
        <w:rPr>
          <w:sz w:val="24"/>
          <w:szCs w:val="24"/>
        </w:rPr>
        <w:t>s would be</w:t>
      </w:r>
      <w:r w:rsidRPr="00645762">
        <w:rPr>
          <w:spacing w:val="-1"/>
          <w:sz w:val="24"/>
          <w:szCs w:val="24"/>
        </w:rPr>
        <w:t xml:space="preserve"> </w:t>
      </w:r>
      <w:r w:rsidRPr="00645762">
        <w:rPr>
          <w:sz w:val="24"/>
          <w:szCs w:val="24"/>
        </w:rPr>
        <w:t>the pl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>tfo</w:t>
      </w:r>
      <w:r w:rsidRPr="00645762">
        <w:rPr>
          <w:spacing w:val="-1"/>
          <w:sz w:val="24"/>
          <w:szCs w:val="24"/>
        </w:rPr>
        <w:t>r</w:t>
      </w:r>
      <w:r w:rsidRPr="00645762">
        <w:rPr>
          <w:sz w:val="24"/>
          <w:szCs w:val="24"/>
        </w:rPr>
        <w:t xml:space="preserve">m </w:t>
      </w:r>
      <w:r w:rsidRPr="00645762">
        <w:rPr>
          <w:spacing w:val="2"/>
          <w:sz w:val="24"/>
          <w:szCs w:val="24"/>
        </w:rPr>
        <w:t>f</w:t>
      </w:r>
      <w:r w:rsidRPr="00645762">
        <w:rPr>
          <w:sz w:val="24"/>
          <w:szCs w:val="24"/>
        </w:rPr>
        <w:t>or</w:t>
      </w:r>
      <w:r w:rsidRPr="00645762">
        <w:rPr>
          <w:spacing w:val="-1"/>
          <w:sz w:val="24"/>
          <w:szCs w:val="24"/>
        </w:rPr>
        <w:t xml:space="preserve"> </w:t>
      </w:r>
      <w:r w:rsidRPr="00645762">
        <w:rPr>
          <w:spacing w:val="3"/>
          <w:sz w:val="24"/>
          <w:szCs w:val="24"/>
        </w:rPr>
        <w:t>m</w:t>
      </w:r>
      <w:r w:rsidRPr="00645762">
        <w:rPr>
          <w:sz w:val="24"/>
          <w:szCs w:val="24"/>
        </w:rPr>
        <w:t>y futu</w:t>
      </w:r>
      <w:r w:rsidRPr="00645762">
        <w:rPr>
          <w:spacing w:val="-1"/>
          <w:sz w:val="24"/>
          <w:szCs w:val="24"/>
        </w:rPr>
        <w:t>r</w:t>
      </w:r>
      <w:r w:rsidRPr="00645762">
        <w:rPr>
          <w:sz w:val="24"/>
          <w:szCs w:val="24"/>
        </w:rPr>
        <w:t>e</w:t>
      </w:r>
      <w:r w:rsidRPr="00645762">
        <w:rPr>
          <w:spacing w:val="-1"/>
          <w:sz w:val="24"/>
          <w:szCs w:val="24"/>
        </w:rPr>
        <w:t xml:space="preserve"> </w:t>
      </w:r>
      <w:r w:rsidRPr="00645762">
        <w:rPr>
          <w:sz w:val="24"/>
          <w:szCs w:val="24"/>
        </w:rPr>
        <w:t>d</w:t>
      </w:r>
      <w:r w:rsidRPr="00645762">
        <w:rPr>
          <w:spacing w:val="-1"/>
          <w:sz w:val="24"/>
          <w:szCs w:val="24"/>
        </w:rPr>
        <w:t>e</w:t>
      </w:r>
      <w:r w:rsidRPr="00645762">
        <w:rPr>
          <w:spacing w:val="2"/>
          <w:sz w:val="24"/>
          <w:szCs w:val="24"/>
        </w:rPr>
        <w:t>v</w:t>
      </w:r>
      <w:r w:rsidRPr="00645762">
        <w:rPr>
          <w:spacing w:val="-1"/>
          <w:sz w:val="24"/>
          <w:szCs w:val="24"/>
        </w:rPr>
        <w:t>e</w:t>
      </w:r>
      <w:r w:rsidRPr="00645762">
        <w:rPr>
          <w:sz w:val="24"/>
          <w:szCs w:val="24"/>
        </w:rPr>
        <w:t>lop</w:t>
      </w:r>
      <w:r w:rsidRPr="00645762">
        <w:rPr>
          <w:spacing w:val="1"/>
          <w:sz w:val="24"/>
          <w:szCs w:val="24"/>
        </w:rPr>
        <w:t>m</w:t>
      </w:r>
      <w:r w:rsidRPr="00645762">
        <w:rPr>
          <w:spacing w:val="-1"/>
          <w:sz w:val="24"/>
          <w:szCs w:val="24"/>
        </w:rPr>
        <w:t>e</w:t>
      </w:r>
      <w:r w:rsidRPr="00645762">
        <w:rPr>
          <w:sz w:val="24"/>
          <w:szCs w:val="24"/>
        </w:rPr>
        <w:t>n</w:t>
      </w:r>
      <w:r w:rsidRPr="00645762">
        <w:rPr>
          <w:spacing w:val="1"/>
          <w:sz w:val="24"/>
          <w:szCs w:val="24"/>
        </w:rPr>
        <w:t>t</w:t>
      </w:r>
      <w:r w:rsidRPr="00645762">
        <w:rPr>
          <w:sz w:val="24"/>
          <w:szCs w:val="24"/>
        </w:rPr>
        <w:t>.</w:t>
      </w:r>
    </w:p>
    <w:p w:rsidR="00066058" w:rsidRPr="00645762" w:rsidRDefault="00066058">
      <w:pPr>
        <w:spacing w:before="17" w:line="240" w:lineRule="exact"/>
        <w:rPr>
          <w:sz w:val="24"/>
          <w:szCs w:val="24"/>
        </w:rPr>
      </w:pPr>
    </w:p>
    <w:p w:rsidR="00066058" w:rsidRPr="00645762" w:rsidRDefault="00621A00">
      <w:pPr>
        <w:spacing w:before="24"/>
        <w:ind w:left="100"/>
        <w:rPr>
          <w:sz w:val="24"/>
          <w:szCs w:val="24"/>
        </w:rPr>
      </w:pPr>
      <w:r w:rsidRPr="00645762">
        <w:rPr>
          <w:b/>
          <w:spacing w:val="-1"/>
          <w:sz w:val="24"/>
          <w:szCs w:val="24"/>
        </w:rPr>
        <w:t>P</w:t>
      </w:r>
      <w:r w:rsidRPr="00645762">
        <w:rPr>
          <w:b/>
          <w:sz w:val="24"/>
          <w:szCs w:val="24"/>
        </w:rPr>
        <w:t>er</w:t>
      </w:r>
      <w:r w:rsidRPr="00645762">
        <w:rPr>
          <w:b/>
          <w:spacing w:val="1"/>
          <w:sz w:val="24"/>
          <w:szCs w:val="24"/>
        </w:rPr>
        <w:t>s</w:t>
      </w:r>
      <w:r w:rsidRPr="00645762">
        <w:rPr>
          <w:b/>
          <w:spacing w:val="-1"/>
          <w:sz w:val="24"/>
          <w:szCs w:val="24"/>
        </w:rPr>
        <w:t>o</w:t>
      </w:r>
      <w:r w:rsidRPr="00645762">
        <w:rPr>
          <w:b/>
          <w:sz w:val="24"/>
          <w:szCs w:val="24"/>
        </w:rPr>
        <w:t>n</w:t>
      </w:r>
      <w:r w:rsidRPr="00645762">
        <w:rPr>
          <w:b/>
          <w:spacing w:val="-1"/>
          <w:sz w:val="24"/>
          <w:szCs w:val="24"/>
        </w:rPr>
        <w:t>a</w:t>
      </w:r>
      <w:r w:rsidRPr="00645762">
        <w:rPr>
          <w:b/>
          <w:sz w:val="24"/>
          <w:szCs w:val="24"/>
        </w:rPr>
        <w:t>l</w:t>
      </w:r>
      <w:r w:rsidRPr="00645762">
        <w:rPr>
          <w:b/>
          <w:spacing w:val="1"/>
          <w:sz w:val="24"/>
          <w:szCs w:val="24"/>
        </w:rPr>
        <w:t xml:space="preserve"> </w:t>
      </w:r>
      <w:r w:rsidRPr="00645762">
        <w:rPr>
          <w:b/>
          <w:spacing w:val="-2"/>
          <w:sz w:val="24"/>
          <w:szCs w:val="24"/>
        </w:rPr>
        <w:t>D</w:t>
      </w:r>
      <w:r w:rsidRPr="00645762">
        <w:rPr>
          <w:b/>
          <w:spacing w:val="1"/>
          <w:sz w:val="24"/>
          <w:szCs w:val="24"/>
        </w:rPr>
        <w:t>a</w:t>
      </w:r>
      <w:r w:rsidRPr="00645762">
        <w:rPr>
          <w:b/>
          <w:spacing w:val="-2"/>
          <w:sz w:val="24"/>
          <w:szCs w:val="24"/>
        </w:rPr>
        <w:t>t</w:t>
      </w:r>
      <w:r w:rsidRPr="00645762">
        <w:rPr>
          <w:b/>
          <w:spacing w:val="1"/>
          <w:sz w:val="24"/>
          <w:szCs w:val="24"/>
        </w:rPr>
        <w:t>a</w:t>
      </w:r>
      <w:r w:rsidRPr="00645762">
        <w:rPr>
          <w:b/>
          <w:sz w:val="24"/>
          <w:szCs w:val="24"/>
        </w:rPr>
        <w:t>:</w:t>
      </w:r>
    </w:p>
    <w:p w:rsidR="00066058" w:rsidRPr="00645762" w:rsidRDefault="00066058">
      <w:pPr>
        <w:spacing w:before="9" w:line="100" w:lineRule="exact"/>
        <w:rPr>
          <w:sz w:val="24"/>
          <w:szCs w:val="24"/>
        </w:rPr>
      </w:pPr>
    </w:p>
    <w:p w:rsidR="00066058" w:rsidRPr="00645762" w:rsidRDefault="00621A00">
      <w:pPr>
        <w:ind w:left="100"/>
        <w:rPr>
          <w:sz w:val="24"/>
          <w:szCs w:val="24"/>
        </w:rPr>
      </w:pPr>
      <w:r w:rsidRPr="00645762">
        <w:rPr>
          <w:sz w:val="24"/>
          <w:szCs w:val="24"/>
        </w:rPr>
        <w:t>N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>t</w:t>
      </w:r>
      <w:r w:rsidRPr="00645762">
        <w:rPr>
          <w:spacing w:val="1"/>
          <w:sz w:val="24"/>
          <w:szCs w:val="24"/>
        </w:rPr>
        <w:t>i</w:t>
      </w:r>
      <w:r w:rsidRPr="00645762">
        <w:rPr>
          <w:sz w:val="24"/>
          <w:szCs w:val="24"/>
        </w:rPr>
        <w:t>on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>l</w:t>
      </w:r>
      <w:r w:rsidRPr="00645762">
        <w:rPr>
          <w:spacing w:val="1"/>
          <w:sz w:val="24"/>
          <w:szCs w:val="24"/>
        </w:rPr>
        <w:t>i</w:t>
      </w:r>
      <w:r w:rsidRPr="00645762">
        <w:rPr>
          <w:spacing w:val="3"/>
          <w:sz w:val="24"/>
          <w:szCs w:val="24"/>
        </w:rPr>
        <w:t>t</w:t>
      </w:r>
      <w:r w:rsidRPr="00645762">
        <w:rPr>
          <w:sz w:val="24"/>
          <w:szCs w:val="24"/>
        </w:rPr>
        <w:t xml:space="preserve">y          </w:t>
      </w:r>
      <w:r w:rsidRPr="00645762">
        <w:rPr>
          <w:spacing w:val="56"/>
          <w:sz w:val="24"/>
          <w:szCs w:val="24"/>
        </w:rPr>
        <w:t xml:space="preserve"> </w:t>
      </w:r>
      <w:r w:rsidRPr="00645762">
        <w:rPr>
          <w:sz w:val="24"/>
          <w:szCs w:val="24"/>
        </w:rPr>
        <w:t>:   E</w:t>
      </w:r>
      <w:r w:rsidRPr="00645762">
        <w:rPr>
          <w:spacing w:val="4"/>
          <w:sz w:val="24"/>
          <w:szCs w:val="24"/>
        </w:rPr>
        <w:t>g</w:t>
      </w:r>
      <w:r w:rsidRPr="00645762">
        <w:rPr>
          <w:spacing w:val="-2"/>
          <w:sz w:val="24"/>
          <w:szCs w:val="24"/>
        </w:rPr>
        <w:t>y</w:t>
      </w:r>
      <w:r w:rsidRPr="00645762">
        <w:rPr>
          <w:sz w:val="24"/>
          <w:szCs w:val="24"/>
        </w:rPr>
        <w:t>pt</w:t>
      </w:r>
      <w:r w:rsidRPr="00645762">
        <w:rPr>
          <w:spacing w:val="1"/>
          <w:sz w:val="24"/>
          <w:szCs w:val="24"/>
        </w:rPr>
        <w:t>i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>n</w:t>
      </w:r>
    </w:p>
    <w:p w:rsidR="00066058" w:rsidRPr="00645762" w:rsidRDefault="00621A00">
      <w:pPr>
        <w:ind w:left="100"/>
        <w:rPr>
          <w:sz w:val="24"/>
          <w:szCs w:val="24"/>
        </w:rPr>
      </w:pPr>
      <w:r w:rsidRPr="00645762">
        <w:rPr>
          <w:sz w:val="24"/>
          <w:szCs w:val="24"/>
        </w:rPr>
        <w:t>D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>te of</w:t>
      </w:r>
      <w:r w:rsidRPr="00645762">
        <w:rPr>
          <w:spacing w:val="-1"/>
          <w:sz w:val="24"/>
          <w:szCs w:val="24"/>
        </w:rPr>
        <w:t xml:space="preserve"> </w:t>
      </w:r>
      <w:r w:rsidRPr="00645762">
        <w:rPr>
          <w:sz w:val="24"/>
          <w:szCs w:val="24"/>
        </w:rPr>
        <w:t xml:space="preserve">birth         :  </w:t>
      </w:r>
      <w:r w:rsidRPr="00645762">
        <w:rPr>
          <w:spacing w:val="1"/>
          <w:sz w:val="24"/>
          <w:szCs w:val="24"/>
        </w:rPr>
        <w:t xml:space="preserve"> </w:t>
      </w:r>
      <w:r w:rsidRPr="00645762">
        <w:rPr>
          <w:sz w:val="24"/>
          <w:szCs w:val="24"/>
        </w:rPr>
        <w:t>06/</w:t>
      </w:r>
      <w:r w:rsidRPr="00645762">
        <w:rPr>
          <w:spacing w:val="3"/>
          <w:sz w:val="24"/>
          <w:szCs w:val="24"/>
        </w:rPr>
        <w:t>0</w:t>
      </w:r>
      <w:r w:rsidRPr="00645762">
        <w:rPr>
          <w:sz w:val="24"/>
          <w:szCs w:val="24"/>
        </w:rPr>
        <w:t>2/1985</w:t>
      </w:r>
    </w:p>
    <w:p w:rsidR="00066058" w:rsidRPr="00645762" w:rsidRDefault="00621A00">
      <w:pPr>
        <w:ind w:left="100"/>
        <w:rPr>
          <w:sz w:val="24"/>
          <w:szCs w:val="24"/>
        </w:rPr>
      </w:pPr>
      <w:r w:rsidRPr="00645762">
        <w:rPr>
          <w:spacing w:val="1"/>
          <w:sz w:val="24"/>
          <w:szCs w:val="24"/>
        </w:rPr>
        <w:t>P</w:t>
      </w:r>
      <w:r w:rsidRPr="00645762">
        <w:rPr>
          <w:sz w:val="24"/>
          <w:szCs w:val="24"/>
        </w:rPr>
        <w:t>la</w:t>
      </w:r>
      <w:r w:rsidRPr="00645762">
        <w:rPr>
          <w:spacing w:val="-1"/>
          <w:sz w:val="24"/>
          <w:szCs w:val="24"/>
        </w:rPr>
        <w:t>c</w:t>
      </w:r>
      <w:r w:rsidRPr="00645762">
        <w:rPr>
          <w:sz w:val="24"/>
          <w:szCs w:val="24"/>
        </w:rPr>
        <w:t>e</w:t>
      </w:r>
      <w:r w:rsidRPr="00645762">
        <w:rPr>
          <w:spacing w:val="-1"/>
          <w:sz w:val="24"/>
          <w:szCs w:val="24"/>
        </w:rPr>
        <w:t xml:space="preserve"> </w:t>
      </w:r>
      <w:r w:rsidRPr="00645762">
        <w:rPr>
          <w:sz w:val="24"/>
          <w:szCs w:val="24"/>
        </w:rPr>
        <w:t>of bi</w:t>
      </w:r>
      <w:r w:rsidRPr="00645762">
        <w:rPr>
          <w:spacing w:val="-1"/>
          <w:sz w:val="24"/>
          <w:szCs w:val="24"/>
        </w:rPr>
        <w:t>r</w:t>
      </w:r>
      <w:r w:rsidRPr="00645762">
        <w:rPr>
          <w:sz w:val="24"/>
          <w:szCs w:val="24"/>
        </w:rPr>
        <w:t xml:space="preserve">th        :  </w:t>
      </w:r>
      <w:r w:rsidRPr="00645762">
        <w:rPr>
          <w:spacing w:val="1"/>
          <w:sz w:val="24"/>
          <w:szCs w:val="24"/>
        </w:rPr>
        <w:t xml:space="preserve"> </w:t>
      </w:r>
      <w:r w:rsidRPr="00645762">
        <w:rPr>
          <w:sz w:val="24"/>
          <w:szCs w:val="24"/>
        </w:rPr>
        <w:t>C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>i</w:t>
      </w:r>
      <w:r w:rsidRPr="00645762">
        <w:rPr>
          <w:spacing w:val="2"/>
          <w:sz w:val="24"/>
          <w:szCs w:val="24"/>
        </w:rPr>
        <w:t>r</w:t>
      </w:r>
      <w:r w:rsidRPr="00645762">
        <w:rPr>
          <w:sz w:val="24"/>
          <w:szCs w:val="24"/>
        </w:rPr>
        <w:t>o,</w:t>
      </w:r>
      <w:r w:rsidRPr="00645762">
        <w:rPr>
          <w:spacing w:val="1"/>
          <w:sz w:val="24"/>
          <w:szCs w:val="24"/>
        </w:rPr>
        <w:t xml:space="preserve"> </w:t>
      </w:r>
      <w:r w:rsidRPr="00645762">
        <w:rPr>
          <w:sz w:val="24"/>
          <w:szCs w:val="24"/>
        </w:rPr>
        <w:t>E</w:t>
      </w:r>
      <w:r w:rsidRPr="00645762">
        <w:rPr>
          <w:spacing w:val="2"/>
          <w:sz w:val="24"/>
          <w:szCs w:val="24"/>
        </w:rPr>
        <w:t>g</w:t>
      </w:r>
      <w:r w:rsidRPr="00645762">
        <w:rPr>
          <w:spacing w:val="-5"/>
          <w:sz w:val="24"/>
          <w:szCs w:val="24"/>
        </w:rPr>
        <w:t>y</w:t>
      </w:r>
      <w:r w:rsidRPr="00645762">
        <w:rPr>
          <w:sz w:val="24"/>
          <w:szCs w:val="24"/>
        </w:rPr>
        <w:t>pt</w:t>
      </w:r>
    </w:p>
    <w:p w:rsidR="00066058" w:rsidRPr="00645762" w:rsidRDefault="00621A00" w:rsidP="0098697E">
      <w:pPr>
        <w:ind w:left="100"/>
        <w:rPr>
          <w:sz w:val="24"/>
          <w:szCs w:val="24"/>
        </w:rPr>
      </w:pPr>
      <w:r w:rsidRPr="00645762">
        <w:rPr>
          <w:sz w:val="24"/>
          <w:szCs w:val="24"/>
        </w:rPr>
        <w:t>Ma</w:t>
      </w:r>
      <w:r w:rsidRPr="00645762">
        <w:rPr>
          <w:spacing w:val="-1"/>
          <w:sz w:val="24"/>
          <w:szCs w:val="24"/>
        </w:rPr>
        <w:t>r</w:t>
      </w:r>
      <w:r w:rsidRPr="00645762">
        <w:rPr>
          <w:sz w:val="24"/>
          <w:szCs w:val="24"/>
        </w:rPr>
        <w:t>i</w:t>
      </w:r>
      <w:r w:rsidRPr="00645762">
        <w:rPr>
          <w:spacing w:val="1"/>
          <w:sz w:val="24"/>
          <w:szCs w:val="24"/>
        </w:rPr>
        <w:t>t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>l s</w:t>
      </w:r>
      <w:r w:rsidRPr="00645762">
        <w:rPr>
          <w:spacing w:val="1"/>
          <w:sz w:val="24"/>
          <w:szCs w:val="24"/>
        </w:rPr>
        <w:t>t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 xml:space="preserve">tus       </w:t>
      </w:r>
      <w:r w:rsidRPr="00645762">
        <w:rPr>
          <w:spacing w:val="1"/>
          <w:sz w:val="24"/>
          <w:szCs w:val="24"/>
        </w:rPr>
        <w:t xml:space="preserve"> </w:t>
      </w:r>
      <w:r w:rsidRPr="00645762">
        <w:rPr>
          <w:sz w:val="24"/>
          <w:szCs w:val="24"/>
        </w:rPr>
        <w:t xml:space="preserve">:   </w:t>
      </w:r>
      <w:r w:rsidR="0098697E" w:rsidRPr="00645762">
        <w:rPr>
          <w:spacing w:val="1"/>
          <w:sz w:val="24"/>
          <w:szCs w:val="24"/>
        </w:rPr>
        <w:t>Married</w:t>
      </w:r>
    </w:p>
    <w:p w:rsidR="00066058" w:rsidRPr="00645762" w:rsidRDefault="00621A00">
      <w:pPr>
        <w:ind w:left="100"/>
        <w:rPr>
          <w:sz w:val="24"/>
          <w:szCs w:val="24"/>
        </w:rPr>
      </w:pPr>
      <w:r w:rsidRPr="00645762">
        <w:rPr>
          <w:sz w:val="24"/>
          <w:szCs w:val="24"/>
        </w:rPr>
        <w:t>Mil</w:t>
      </w:r>
      <w:r w:rsidRPr="00645762">
        <w:rPr>
          <w:spacing w:val="1"/>
          <w:sz w:val="24"/>
          <w:szCs w:val="24"/>
        </w:rPr>
        <w:t>i</w:t>
      </w:r>
      <w:r w:rsidRPr="00645762">
        <w:rPr>
          <w:sz w:val="24"/>
          <w:szCs w:val="24"/>
        </w:rPr>
        <w:t>ta</w:t>
      </w:r>
      <w:r w:rsidRPr="00645762">
        <w:rPr>
          <w:spacing w:val="1"/>
          <w:sz w:val="24"/>
          <w:szCs w:val="24"/>
        </w:rPr>
        <w:t>r</w:t>
      </w:r>
      <w:r w:rsidRPr="00645762">
        <w:rPr>
          <w:sz w:val="24"/>
          <w:szCs w:val="24"/>
        </w:rPr>
        <w:t>y</w:t>
      </w:r>
      <w:r w:rsidRPr="00645762">
        <w:rPr>
          <w:spacing w:val="-5"/>
          <w:sz w:val="24"/>
          <w:szCs w:val="24"/>
        </w:rPr>
        <w:t xml:space="preserve"> </w:t>
      </w:r>
      <w:r w:rsidRPr="00645762">
        <w:rPr>
          <w:spacing w:val="1"/>
          <w:sz w:val="24"/>
          <w:szCs w:val="24"/>
        </w:rPr>
        <w:t>S</w:t>
      </w:r>
      <w:r w:rsidRPr="00645762">
        <w:rPr>
          <w:spacing w:val="-1"/>
          <w:sz w:val="24"/>
          <w:szCs w:val="24"/>
        </w:rPr>
        <w:t>e</w:t>
      </w:r>
      <w:r w:rsidRPr="00645762">
        <w:rPr>
          <w:sz w:val="24"/>
          <w:szCs w:val="24"/>
        </w:rPr>
        <w:t>rvi</w:t>
      </w:r>
      <w:r w:rsidRPr="00645762">
        <w:rPr>
          <w:spacing w:val="1"/>
          <w:sz w:val="24"/>
          <w:szCs w:val="24"/>
        </w:rPr>
        <w:t>c</w:t>
      </w:r>
      <w:r w:rsidRPr="00645762">
        <w:rPr>
          <w:sz w:val="24"/>
          <w:szCs w:val="24"/>
        </w:rPr>
        <w:t xml:space="preserve">e  </w:t>
      </w:r>
      <w:r w:rsidRPr="00645762">
        <w:rPr>
          <w:spacing w:val="59"/>
          <w:sz w:val="24"/>
          <w:szCs w:val="24"/>
        </w:rPr>
        <w:t xml:space="preserve"> </w:t>
      </w:r>
      <w:r w:rsidRPr="00645762">
        <w:rPr>
          <w:sz w:val="24"/>
          <w:szCs w:val="24"/>
        </w:rPr>
        <w:t xml:space="preserve">:  </w:t>
      </w:r>
      <w:r w:rsidRPr="00645762">
        <w:rPr>
          <w:spacing w:val="2"/>
          <w:sz w:val="24"/>
          <w:szCs w:val="24"/>
        </w:rPr>
        <w:t xml:space="preserve"> </w:t>
      </w:r>
      <w:r w:rsidRPr="00645762">
        <w:rPr>
          <w:sz w:val="24"/>
          <w:szCs w:val="24"/>
        </w:rPr>
        <w:t>A</w:t>
      </w:r>
      <w:r w:rsidRPr="00645762">
        <w:rPr>
          <w:spacing w:val="-1"/>
          <w:sz w:val="24"/>
          <w:szCs w:val="24"/>
        </w:rPr>
        <w:t>c</w:t>
      </w:r>
      <w:r w:rsidRPr="00645762">
        <w:rPr>
          <w:spacing w:val="1"/>
          <w:sz w:val="24"/>
          <w:szCs w:val="24"/>
        </w:rPr>
        <w:t>c</w:t>
      </w:r>
      <w:r w:rsidRPr="00645762">
        <w:rPr>
          <w:sz w:val="24"/>
          <w:szCs w:val="24"/>
        </w:rPr>
        <w:t>omp</w:t>
      </w:r>
      <w:r w:rsidRPr="00645762">
        <w:rPr>
          <w:spacing w:val="1"/>
          <w:sz w:val="24"/>
          <w:szCs w:val="24"/>
        </w:rPr>
        <w:t>l</w:t>
      </w:r>
      <w:r w:rsidRPr="00645762">
        <w:rPr>
          <w:sz w:val="24"/>
          <w:szCs w:val="24"/>
        </w:rPr>
        <w:t>ished</w:t>
      </w:r>
    </w:p>
    <w:p w:rsidR="00066058" w:rsidRPr="00645762" w:rsidRDefault="00066058">
      <w:pPr>
        <w:spacing w:before="14" w:line="220" w:lineRule="exact"/>
        <w:rPr>
          <w:sz w:val="24"/>
          <w:szCs w:val="24"/>
        </w:rPr>
      </w:pPr>
    </w:p>
    <w:p w:rsidR="00066058" w:rsidRPr="00645762" w:rsidRDefault="00621A00">
      <w:pPr>
        <w:ind w:left="100"/>
        <w:rPr>
          <w:sz w:val="24"/>
          <w:szCs w:val="24"/>
        </w:rPr>
      </w:pPr>
      <w:r w:rsidRPr="00645762">
        <w:rPr>
          <w:b/>
          <w:sz w:val="24"/>
          <w:szCs w:val="24"/>
        </w:rPr>
        <w:t>Educ</w:t>
      </w:r>
      <w:r w:rsidRPr="00645762">
        <w:rPr>
          <w:b/>
          <w:spacing w:val="1"/>
          <w:sz w:val="24"/>
          <w:szCs w:val="24"/>
        </w:rPr>
        <w:t>a</w:t>
      </w:r>
      <w:r w:rsidRPr="00645762">
        <w:rPr>
          <w:b/>
          <w:spacing w:val="-2"/>
          <w:sz w:val="24"/>
          <w:szCs w:val="24"/>
        </w:rPr>
        <w:t>t</w:t>
      </w:r>
      <w:r w:rsidRPr="00645762">
        <w:rPr>
          <w:b/>
          <w:spacing w:val="-1"/>
          <w:sz w:val="24"/>
          <w:szCs w:val="24"/>
        </w:rPr>
        <w:t>i</w:t>
      </w:r>
      <w:r w:rsidRPr="00645762">
        <w:rPr>
          <w:b/>
          <w:spacing w:val="1"/>
          <w:sz w:val="24"/>
          <w:szCs w:val="24"/>
        </w:rPr>
        <w:t>o</w:t>
      </w:r>
      <w:r w:rsidRPr="00645762">
        <w:rPr>
          <w:b/>
          <w:sz w:val="24"/>
          <w:szCs w:val="24"/>
        </w:rPr>
        <w:t>n:</w:t>
      </w:r>
    </w:p>
    <w:p w:rsidR="00066058" w:rsidRPr="00645762" w:rsidRDefault="00066058">
      <w:pPr>
        <w:spacing w:before="9" w:line="100" w:lineRule="exact"/>
        <w:rPr>
          <w:sz w:val="24"/>
          <w:szCs w:val="24"/>
        </w:rPr>
      </w:pPr>
    </w:p>
    <w:p w:rsidR="00066058" w:rsidRPr="00645762" w:rsidRDefault="00621A00">
      <w:pPr>
        <w:ind w:left="1660" w:right="2324" w:hanging="1560"/>
        <w:rPr>
          <w:sz w:val="24"/>
          <w:szCs w:val="24"/>
        </w:rPr>
      </w:pPr>
      <w:r w:rsidRPr="00645762">
        <w:rPr>
          <w:sz w:val="24"/>
          <w:szCs w:val="24"/>
        </w:rPr>
        <w:t>2002</w:t>
      </w:r>
      <w:r w:rsidRPr="00645762">
        <w:rPr>
          <w:spacing w:val="-1"/>
          <w:sz w:val="24"/>
          <w:szCs w:val="24"/>
        </w:rPr>
        <w:t>-</w:t>
      </w:r>
      <w:r w:rsidRPr="00645762">
        <w:rPr>
          <w:sz w:val="24"/>
          <w:szCs w:val="24"/>
        </w:rPr>
        <w:t xml:space="preserve">2007   </w:t>
      </w:r>
      <w:r w:rsidRPr="00645762">
        <w:rPr>
          <w:spacing w:val="12"/>
          <w:sz w:val="24"/>
          <w:szCs w:val="24"/>
        </w:rPr>
        <w:t xml:space="preserve"> </w:t>
      </w:r>
      <w:r w:rsidRPr="00645762">
        <w:rPr>
          <w:sz w:val="24"/>
          <w:szCs w:val="24"/>
        </w:rPr>
        <w:t>:    Constru</w:t>
      </w:r>
      <w:r w:rsidRPr="00645762">
        <w:rPr>
          <w:spacing w:val="-2"/>
          <w:sz w:val="24"/>
          <w:szCs w:val="24"/>
        </w:rPr>
        <w:t>c</w:t>
      </w:r>
      <w:r w:rsidRPr="00645762">
        <w:rPr>
          <w:sz w:val="24"/>
          <w:szCs w:val="24"/>
        </w:rPr>
        <w:t>t</w:t>
      </w:r>
      <w:r w:rsidRPr="00645762">
        <w:rPr>
          <w:spacing w:val="1"/>
          <w:sz w:val="24"/>
          <w:szCs w:val="24"/>
        </w:rPr>
        <w:t>i</w:t>
      </w:r>
      <w:r w:rsidRPr="00645762">
        <w:rPr>
          <w:sz w:val="24"/>
          <w:szCs w:val="24"/>
        </w:rPr>
        <w:t>on D</w:t>
      </w:r>
      <w:r w:rsidRPr="00645762">
        <w:rPr>
          <w:spacing w:val="-1"/>
          <w:sz w:val="24"/>
          <w:szCs w:val="24"/>
        </w:rPr>
        <w:t>e</w:t>
      </w:r>
      <w:r w:rsidRPr="00645762">
        <w:rPr>
          <w:sz w:val="24"/>
          <w:szCs w:val="24"/>
        </w:rPr>
        <w:t>p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>rtme</w:t>
      </w:r>
      <w:r w:rsidRPr="00645762">
        <w:rPr>
          <w:spacing w:val="-1"/>
          <w:sz w:val="24"/>
          <w:szCs w:val="24"/>
        </w:rPr>
        <w:t>n</w:t>
      </w:r>
      <w:r w:rsidRPr="00645762">
        <w:rPr>
          <w:sz w:val="24"/>
          <w:szCs w:val="24"/>
        </w:rPr>
        <w:t xml:space="preserve">t, </w:t>
      </w:r>
      <w:r w:rsidRPr="00645762">
        <w:rPr>
          <w:spacing w:val="1"/>
          <w:sz w:val="24"/>
          <w:szCs w:val="24"/>
        </w:rPr>
        <w:t>F</w:t>
      </w:r>
      <w:r w:rsidRPr="00645762">
        <w:rPr>
          <w:spacing w:val="-1"/>
          <w:sz w:val="24"/>
          <w:szCs w:val="24"/>
        </w:rPr>
        <w:t>ac</w:t>
      </w:r>
      <w:r w:rsidRPr="00645762">
        <w:rPr>
          <w:sz w:val="24"/>
          <w:szCs w:val="24"/>
        </w:rPr>
        <w:t>ul</w:t>
      </w:r>
      <w:r w:rsidRPr="00645762">
        <w:rPr>
          <w:spacing w:val="3"/>
          <w:sz w:val="24"/>
          <w:szCs w:val="24"/>
        </w:rPr>
        <w:t>t</w:t>
      </w:r>
      <w:r w:rsidRPr="00645762">
        <w:rPr>
          <w:sz w:val="24"/>
          <w:szCs w:val="24"/>
        </w:rPr>
        <w:t>y</w:t>
      </w:r>
      <w:r w:rsidRPr="00645762">
        <w:rPr>
          <w:spacing w:val="-5"/>
          <w:sz w:val="24"/>
          <w:szCs w:val="24"/>
        </w:rPr>
        <w:t xml:space="preserve"> </w:t>
      </w:r>
      <w:r w:rsidRPr="00645762">
        <w:rPr>
          <w:sz w:val="24"/>
          <w:szCs w:val="24"/>
        </w:rPr>
        <w:t>of</w:t>
      </w:r>
      <w:r w:rsidRPr="00645762">
        <w:rPr>
          <w:spacing w:val="1"/>
          <w:sz w:val="24"/>
          <w:szCs w:val="24"/>
        </w:rPr>
        <w:t xml:space="preserve"> </w:t>
      </w:r>
      <w:r w:rsidRPr="00645762">
        <w:rPr>
          <w:sz w:val="24"/>
          <w:szCs w:val="24"/>
        </w:rPr>
        <w:t>Engin</w:t>
      </w:r>
      <w:r w:rsidRPr="00645762">
        <w:rPr>
          <w:spacing w:val="-1"/>
          <w:sz w:val="24"/>
          <w:szCs w:val="24"/>
        </w:rPr>
        <w:t>ee</w:t>
      </w:r>
      <w:r w:rsidRPr="00645762">
        <w:rPr>
          <w:sz w:val="24"/>
          <w:szCs w:val="24"/>
        </w:rPr>
        <w:t>r</w:t>
      </w:r>
      <w:r w:rsidRPr="00645762">
        <w:rPr>
          <w:spacing w:val="2"/>
          <w:sz w:val="24"/>
          <w:szCs w:val="24"/>
        </w:rPr>
        <w:t>i</w:t>
      </w:r>
      <w:r w:rsidRPr="00645762">
        <w:rPr>
          <w:sz w:val="24"/>
          <w:szCs w:val="24"/>
        </w:rPr>
        <w:t>ng, A</w:t>
      </w:r>
      <w:r w:rsidRPr="00645762">
        <w:rPr>
          <w:spacing w:val="-1"/>
          <w:sz w:val="24"/>
          <w:szCs w:val="24"/>
        </w:rPr>
        <w:t>ra</w:t>
      </w:r>
      <w:r w:rsidRPr="00645762">
        <w:rPr>
          <w:sz w:val="24"/>
          <w:szCs w:val="24"/>
        </w:rPr>
        <w:t xml:space="preserve">b </w:t>
      </w:r>
      <w:r w:rsidRPr="00645762">
        <w:rPr>
          <w:spacing w:val="2"/>
          <w:sz w:val="24"/>
          <w:szCs w:val="24"/>
        </w:rPr>
        <w:t>A</w:t>
      </w:r>
      <w:r w:rsidRPr="00645762">
        <w:rPr>
          <w:spacing w:val="-1"/>
          <w:sz w:val="24"/>
          <w:szCs w:val="24"/>
        </w:rPr>
        <w:t>ca</w:t>
      </w:r>
      <w:r w:rsidRPr="00645762">
        <w:rPr>
          <w:sz w:val="24"/>
          <w:szCs w:val="24"/>
        </w:rPr>
        <w:t>d</w:t>
      </w:r>
      <w:r w:rsidRPr="00645762">
        <w:rPr>
          <w:spacing w:val="-1"/>
          <w:sz w:val="24"/>
          <w:szCs w:val="24"/>
        </w:rPr>
        <w:t>e</w:t>
      </w:r>
      <w:r w:rsidRPr="00645762">
        <w:rPr>
          <w:spacing w:val="5"/>
          <w:sz w:val="24"/>
          <w:szCs w:val="24"/>
        </w:rPr>
        <w:t>m</w:t>
      </w:r>
      <w:r w:rsidRPr="00645762">
        <w:rPr>
          <w:sz w:val="24"/>
          <w:szCs w:val="24"/>
        </w:rPr>
        <w:t>y</w:t>
      </w:r>
      <w:r w:rsidRPr="00645762">
        <w:rPr>
          <w:spacing w:val="-4"/>
          <w:sz w:val="24"/>
          <w:szCs w:val="24"/>
        </w:rPr>
        <w:t xml:space="preserve"> </w:t>
      </w:r>
      <w:r w:rsidRPr="00645762">
        <w:rPr>
          <w:sz w:val="24"/>
          <w:szCs w:val="24"/>
        </w:rPr>
        <w:t>f</w:t>
      </w:r>
      <w:r w:rsidRPr="00645762">
        <w:rPr>
          <w:spacing w:val="1"/>
          <w:sz w:val="24"/>
          <w:szCs w:val="24"/>
        </w:rPr>
        <w:t>o</w:t>
      </w:r>
      <w:r w:rsidRPr="00645762">
        <w:rPr>
          <w:sz w:val="24"/>
          <w:szCs w:val="24"/>
        </w:rPr>
        <w:t xml:space="preserve">r </w:t>
      </w:r>
      <w:r w:rsidRPr="00645762">
        <w:rPr>
          <w:spacing w:val="1"/>
          <w:sz w:val="24"/>
          <w:szCs w:val="24"/>
        </w:rPr>
        <w:t>S</w:t>
      </w:r>
      <w:r w:rsidRPr="00645762">
        <w:rPr>
          <w:spacing w:val="-1"/>
          <w:sz w:val="24"/>
          <w:szCs w:val="24"/>
        </w:rPr>
        <w:t>c</w:t>
      </w:r>
      <w:r w:rsidRPr="00645762">
        <w:rPr>
          <w:sz w:val="24"/>
          <w:szCs w:val="24"/>
        </w:rPr>
        <w:t>i</w:t>
      </w:r>
      <w:r w:rsidRPr="00645762">
        <w:rPr>
          <w:spacing w:val="2"/>
          <w:sz w:val="24"/>
          <w:szCs w:val="24"/>
        </w:rPr>
        <w:t>e</w:t>
      </w:r>
      <w:r w:rsidRPr="00645762">
        <w:rPr>
          <w:sz w:val="24"/>
          <w:szCs w:val="24"/>
        </w:rPr>
        <w:t>n</w:t>
      </w:r>
      <w:r w:rsidRPr="00645762">
        <w:rPr>
          <w:spacing w:val="-1"/>
          <w:sz w:val="24"/>
          <w:szCs w:val="24"/>
        </w:rPr>
        <w:t>c</w:t>
      </w:r>
      <w:r w:rsidRPr="00645762">
        <w:rPr>
          <w:sz w:val="24"/>
          <w:szCs w:val="24"/>
        </w:rPr>
        <w:t>e</w:t>
      </w:r>
      <w:r w:rsidRPr="00645762">
        <w:rPr>
          <w:spacing w:val="1"/>
          <w:sz w:val="24"/>
          <w:szCs w:val="24"/>
        </w:rPr>
        <w:t xml:space="preserve"> </w:t>
      </w:r>
      <w:r w:rsidRPr="00645762">
        <w:rPr>
          <w:sz w:val="24"/>
          <w:szCs w:val="24"/>
        </w:rPr>
        <w:t>&amp;</w:t>
      </w:r>
      <w:r w:rsidRPr="00645762">
        <w:rPr>
          <w:spacing w:val="-1"/>
          <w:sz w:val="24"/>
          <w:szCs w:val="24"/>
        </w:rPr>
        <w:t xml:space="preserve"> </w:t>
      </w:r>
      <w:r w:rsidRPr="00645762">
        <w:rPr>
          <w:sz w:val="24"/>
          <w:szCs w:val="24"/>
        </w:rPr>
        <w:t>T</w:t>
      </w:r>
      <w:r w:rsidRPr="00645762">
        <w:rPr>
          <w:spacing w:val="-1"/>
          <w:sz w:val="24"/>
          <w:szCs w:val="24"/>
        </w:rPr>
        <w:t>ec</w:t>
      </w:r>
      <w:r w:rsidRPr="00645762">
        <w:rPr>
          <w:sz w:val="24"/>
          <w:szCs w:val="24"/>
        </w:rPr>
        <w:t>hnolo</w:t>
      </w:r>
      <w:r w:rsidRPr="00645762">
        <w:rPr>
          <w:spacing w:val="5"/>
          <w:sz w:val="24"/>
          <w:szCs w:val="24"/>
        </w:rPr>
        <w:t>g</w:t>
      </w:r>
      <w:r w:rsidRPr="00645762">
        <w:rPr>
          <w:spacing w:val="-5"/>
          <w:sz w:val="24"/>
          <w:szCs w:val="24"/>
        </w:rPr>
        <w:t>y</w:t>
      </w:r>
      <w:r w:rsidRPr="00645762">
        <w:rPr>
          <w:sz w:val="24"/>
          <w:szCs w:val="24"/>
        </w:rPr>
        <w:t>.</w:t>
      </w:r>
    </w:p>
    <w:p w:rsidR="00066058" w:rsidRPr="00645762" w:rsidRDefault="00621A00" w:rsidP="003D369C">
      <w:pPr>
        <w:ind w:left="100"/>
        <w:rPr>
          <w:sz w:val="24"/>
          <w:szCs w:val="24"/>
        </w:rPr>
      </w:pPr>
      <w:r w:rsidRPr="00645762">
        <w:rPr>
          <w:sz w:val="24"/>
          <w:szCs w:val="24"/>
        </w:rPr>
        <w:t>1988</w:t>
      </w:r>
      <w:r w:rsidRPr="00645762">
        <w:rPr>
          <w:spacing w:val="-1"/>
          <w:sz w:val="24"/>
          <w:szCs w:val="24"/>
        </w:rPr>
        <w:t>-</w:t>
      </w:r>
      <w:r w:rsidRPr="00645762">
        <w:rPr>
          <w:sz w:val="24"/>
          <w:szCs w:val="24"/>
        </w:rPr>
        <w:t xml:space="preserve">2002   </w:t>
      </w:r>
      <w:r w:rsidRPr="00645762">
        <w:rPr>
          <w:spacing w:val="12"/>
          <w:sz w:val="24"/>
          <w:szCs w:val="24"/>
        </w:rPr>
        <w:t xml:space="preserve"> </w:t>
      </w:r>
      <w:r w:rsidRPr="00645762">
        <w:rPr>
          <w:sz w:val="24"/>
          <w:szCs w:val="24"/>
        </w:rPr>
        <w:t>:    Col</w:t>
      </w:r>
      <w:r w:rsidRPr="00645762">
        <w:rPr>
          <w:spacing w:val="1"/>
          <w:sz w:val="24"/>
          <w:szCs w:val="24"/>
        </w:rPr>
        <w:t>l</w:t>
      </w:r>
      <w:r w:rsidRPr="00645762">
        <w:rPr>
          <w:spacing w:val="-1"/>
          <w:sz w:val="24"/>
          <w:szCs w:val="24"/>
        </w:rPr>
        <w:t>e</w:t>
      </w:r>
      <w:r w:rsidRPr="00645762">
        <w:rPr>
          <w:sz w:val="24"/>
          <w:szCs w:val="24"/>
        </w:rPr>
        <w:t>ge</w:t>
      </w:r>
      <w:r w:rsidRPr="00645762">
        <w:rPr>
          <w:spacing w:val="-1"/>
          <w:sz w:val="24"/>
          <w:szCs w:val="24"/>
        </w:rPr>
        <w:t xml:space="preserve"> </w:t>
      </w:r>
      <w:r w:rsidRPr="00645762">
        <w:rPr>
          <w:sz w:val="24"/>
          <w:szCs w:val="24"/>
        </w:rPr>
        <w:t>De</w:t>
      </w:r>
      <w:r w:rsidRPr="00645762">
        <w:rPr>
          <w:spacing w:val="1"/>
          <w:sz w:val="24"/>
          <w:szCs w:val="24"/>
        </w:rPr>
        <w:t xml:space="preserve"> </w:t>
      </w:r>
      <w:r w:rsidRPr="00645762">
        <w:rPr>
          <w:spacing w:val="-3"/>
          <w:sz w:val="24"/>
          <w:szCs w:val="24"/>
        </w:rPr>
        <w:t>L</w:t>
      </w:r>
      <w:r w:rsidRPr="00645762">
        <w:rPr>
          <w:sz w:val="24"/>
          <w:szCs w:val="24"/>
        </w:rPr>
        <w:t>a</w:t>
      </w:r>
      <w:r w:rsidRPr="00645762">
        <w:rPr>
          <w:spacing w:val="-1"/>
          <w:sz w:val="24"/>
          <w:szCs w:val="24"/>
        </w:rPr>
        <w:t xml:space="preserve"> </w:t>
      </w:r>
      <w:r w:rsidRPr="00645762">
        <w:rPr>
          <w:spacing w:val="2"/>
          <w:sz w:val="24"/>
          <w:szCs w:val="24"/>
        </w:rPr>
        <w:t>S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>lle</w:t>
      </w:r>
      <w:r w:rsidRPr="00645762">
        <w:rPr>
          <w:spacing w:val="-1"/>
          <w:sz w:val="24"/>
          <w:szCs w:val="24"/>
        </w:rPr>
        <w:t xml:space="preserve"> </w:t>
      </w:r>
      <w:r w:rsidRPr="00645762">
        <w:rPr>
          <w:sz w:val="24"/>
          <w:szCs w:val="24"/>
        </w:rPr>
        <w:t>–</w:t>
      </w:r>
      <w:r w:rsidRPr="00645762">
        <w:rPr>
          <w:spacing w:val="2"/>
          <w:sz w:val="24"/>
          <w:szCs w:val="24"/>
        </w:rPr>
        <w:t xml:space="preserve"> </w:t>
      </w:r>
      <w:r w:rsidR="003D369C">
        <w:rPr>
          <w:sz w:val="24"/>
          <w:szCs w:val="24"/>
        </w:rPr>
        <w:t>F</w:t>
      </w:r>
      <w:r w:rsidR="00CD3E3A">
        <w:rPr>
          <w:sz w:val="24"/>
          <w:szCs w:val="24"/>
        </w:rPr>
        <w:t xml:space="preserve">rère </w:t>
      </w:r>
    </w:p>
    <w:p w:rsidR="00066058" w:rsidRDefault="00621A00">
      <w:pPr>
        <w:ind w:left="100"/>
        <w:rPr>
          <w:sz w:val="24"/>
          <w:szCs w:val="24"/>
        </w:rPr>
      </w:pPr>
      <w:r w:rsidRPr="00645762">
        <w:rPr>
          <w:sz w:val="24"/>
          <w:szCs w:val="24"/>
        </w:rPr>
        <w:t xml:space="preserve">2009              :    </w:t>
      </w:r>
      <w:r w:rsidRPr="00645762">
        <w:rPr>
          <w:spacing w:val="1"/>
          <w:sz w:val="24"/>
          <w:szCs w:val="24"/>
        </w:rPr>
        <w:t>P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>ssed the</w:t>
      </w:r>
      <w:r w:rsidRPr="00645762">
        <w:rPr>
          <w:spacing w:val="-1"/>
          <w:sz w:val="24"/>
          <w:szCs w:val="24"/>
        </w:rPr>
        <w:t xml:space="preserve"> </w:t>
      </w:r>
      <w:r w:rsidRPr="00645762">
        <w:rPr>
          <w:sz w:val="24"/>
          <w:szCs w:val="24"/>
        </w:rPr>
        <w:t>NCEES</w:t>
      </w:r>
      <w:r w:rsidR="00367C44">
        <w:rPr>
          <w:sz w:val="24"/>
          <w:szCs w:val="24"/>
        </w:rPr>
        <w:t xml:space="preserve"> -</w:t>
      </w:r>
      <w:r w:rsidRPr="00645762">
        <w:rPr>
          <w:sz w:val="24"/>
          <w:szCs w:val="24"/>
        </w:rPr>
        <w:t xml:space="preserve"> </w:t>
      </w:r>
      <w:r w:rsidRPr="00645762">
        <w:rPr>
          <w:spacing w:val="1"/>
          <w:sz w:val="24"/>
          <w:szCs w:val="24"/>
        </w:rPr>
        <w:t>F</w:t>
      </w:r>
      <w:r w:rsidRPr="00645762">
        <w:rPr>
          <w:sz w:val="24"/>
          <w:szCs w:val="24"/>
        </w:rPr>
        <w:t>und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>ment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 xml:space="preserve">ls of Engineering </w:t>
      </w:r>
      <w:r w:rsidRPr="00645762">
        <w:rPr>
          <w:spacing w:val="-1"/>
          <w:sz w:val="24"/>
          <w:szCs w:val="24"/>
        </w:rPr>
        <w:t>e</w:t>
      </w:r>
      <w:r w:rsidRPr="00645762">
        <w:rPr>
          <w:spacing w:val="2"/>
          <w:sz w:val="24"/>
          <w:szCs w:val="24"/>
        </w:rPr>
        <w:t>x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>m</w:t>
      </w:r>
      <w:r w:rsidRPr="00645762">
        <w:rPr>
          <w:spacing w:val="1"/>
          <w:sz w:val="24"/>
          <w:szCs w:val="24"/>
        </w:rPr>
        <w:t>i</w:t>
      </w:r>
      <w:r w:rsidRPr="00645762">
        <w:rPr>
          <w:sz w:val="24"/>
          <w:szCs w:val="24"/>
        </w:rPr>
        <w:t>n</w:t>
      </w:r>
      <w:r w:rsidRPr="00645762">
        <w:rPr>
          <w:spacing w:val="-1"/>
          <w:sz w:val="24"/>
          <w:szCs w:val="24"/>
        </w:rPr>
        <w:t>a</w:t>
      </w:r>
      <w:r w:rsidRPr="00645762">
        <w:rPr>
          <w:spacing w:val="3"/>
          <w:sz w:val="24"/>
          <w:szCs w:val="24"/>
        </w:rPr>
        <w:t>t</w:t>
      </w:r>
      <w:r w:rsidRPr="00645762">
        <w:rPr>
          <w:sz w:val="24"/>
          <w:szCs w:val="24"/>
        </w:rPr>
        <w:t>ion.</w:t>
      </w:r>
    </w:p>
    <w:p w:rsidR="003D369C" w:rsidRDefault="003D369C" w:rsidP="002720BF">
      <w:pPr>
        <w:ind w:left="100"/>
        <w:rPr>
          <w:sz w:val="24"/>
          <w:szCs w:val="24"/>
        </w:rPr>
      </w:pPr>
      <w:r>
        <w:rPr>
          <w:sz w:val="24"/>
          <w:szCs w:val="24"/>
        </w:rPr>
        <w:t>2015              :</w:t>
      </w:r>
      <w:r w:rsidR="00177BA1">
        <w:rPr>
          <w:sz w:val="24"/>
          <w:szCs w:val="24"/>
        </w:rPr>
        <w:t xml:space="preserve">    Passed the MMUP Examination, Grade C</w:t>
      </w:r>
      <w:r w:rsidR="002720BF">
        <w:rPr>
          <w:sz w:val="24"/>
          <w:szCs w:val="24"/>
        </w:rPr>
        <w:t xml:space="preserve"> - Qatar</w:t>
      </w:r>
      <w:r w:rsidR="00177BA1">
        <w:rPr>
          <w:sz w:val="24"/>
          <w:szCs w:val="24"/>
        </w:rPr>
        <w:t>.</w:t>
      </w:r>
    </w:p>
    <w:p w:rsidR="00CD3E3A" w:rsidRPr="00645762" w:rsidRDefault="00177BA1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2016              :    </w:t>
      </w:r>
      <w:r w:rsidR="00CD3E3A">
        <w:rPr>
          <w:sz w:val="24"/>
          <w:szCs w:val="24"/>
        </w:rPr>
        <w:t>Passed the CCP</w:t>
      </w:r>
      <w:r w:rsidR="00367C44">
        <w:rPr>
          <w:sz w:val="24"/>
          <w:szCs w:val="24"/>
        </w:rPr>
        <w:t xml:space="preserve"> – Certified Cost Professional.</w:t>
      </w:r>
    </w:p>
    <w:p w:rsidR="00066058" w:rsidRPr="00645762" w:rsidRDefault="00066058">
      <w:pPr>
        <w:spacing w:before="10" w:line="120" w:lineRule="exact"/>
        <w:rPr>
          <w:sz w:val="24"/>
          <w:szCs w:val="24"/>
        </w:rPr>
      </w:pPr>
    </w:p>
    <w:p w:rsidR="00066058" w:rsidRPr="00645762" w:rsidRDefault="00066058">
      <w:pPr>
        <w:spacing w:line="200" w:lineRule="exact"/>
        <w:rPr>
          <w:sz w:val="24"/>
          <w:szCs w:val="24"/>
        </w:rPr>
      </w:pPr>
    </w:p>
    <w:p w:rsidR="00066058" w:rsidRPr="00645762" w:rsidRDefault="00621A00">
      <w:pPr>
        <w:ind w:left="100"/>
        <w:rPr>
          <w:sz w:val="24"/>
          <w:szCs w:val="24"/>
        </w:rPr>
      </w:pPr>
      <w:r w:rsidRPr="00645762">
        <w:rPr>
          <w:b/>
          <w:spacing w:val="-1"/>
          <w:sz w:val="24"/>
          <w:szCs w:val="24"/>
        </w:rPr>
        <w:t>U</w:t>
      </w:r>
      <w:r w:rsidRPr="00645762">
        <w:rPr>
          <w:b/>
          <w:sz w:val="24"/>
          <w:szCs w:val="24"/>
        </w:rPr>
        <w:t>n</w:t>
      </w:r>
      <w:r w:rsidRPr="00645762">
        <w:rPr>
          <w:b/>
          <w:spacing w:val="1"/>
          <w:sz w:val="24"/>
          <w:szCs w:val="24"/>
        </w:rPr>
        <w:t>iv</w:t>
      </w:r>
      <w:r w:rsidRPr="00645762">
        <w:rPr>
          <w:b/>
          <w:spacing w:val="-2"/>
          <w:sz w:val="24"/>
          <w:szCs w:val="24"/>
        </w:rPr>
        <w:t>e</w:t>
      </w:r>
      <w:r w:rsidRPr="00645762">
        <w:rPr>
          <w:b/>
          <w:sz w:val="24"/>
          <w:szCs w:val="24"/>
        </w:rPr>
        <w:t>r</w:t>
      </w:r>
      <w:r w:rsidRPr="00645762">
        <w:rPr>
          <w:b/>
          <w:spacing w:val="-1"/>
          <w:sz w:val="24"/>
          <w:szCs w:val="24"/>
        </w:rPr>
        <w:t>s</w:t>
      </w:r>
      <w:r w:rsidRPr="00645762">
        <w:rPr>
          <w:b/>
          <w:spacing w:val="1"/>
          <w:sz w:val="24"/>
          <w:szCs w:val="24"/>
        </w:rPr>
        <w:t>i</w:t>
      </w:r>
      <w:r w:rsidRPr="00645762">
        <w:rPr>
          <w:b/>
          <w:spacing w:val="-2"/>
          <w:sz w:val="24"/>
          <w:szCs w:val="24"/>
        </w:rPr>
        <w:t>t</w:t>
      </w:r>
      <w:r w:rsidRPr="00645762">
        <w:rPr>
          <w:b/>
          <w:sz w:val="24"/>
          <w:szCs w:val="24"/>
        </w:rPr>
        <w:t>y</w:t>
      </w:r>
      <w:r w:rsidRPr="00645762">
        <w:rPr>
          <w:b/>
          <w:spacing w:val="1"/>
          <w:sz w:val="24"/>
          <w:szCs w:val="24"/>
        </w:rPr>
        <w:t xml:space="preserve"> </w:t>
      </w:r>
      <w:r w:rsidRPr="00645762">
        <w:rPr>
          <w:b/>
          <w:sz w:val="24"/>
          <w:szCs w:val="24"/>
        </w:rPr>
        <w:t>Gr</w:t>
      </w:r>
      <w:r w:rsidRPr="00645762">
        <w:rPr>
          <w:b/>
          <w:spacing w:val="-2"/>
          <w:sz w:val="24"/>
          <w:szCs w:val="24"/>
        </w:rPr>
        <w:t>a</w:t>
      </w:r>
      <w:r w:rsidRPr="00645762">
        <w:rPr>
          <w:b/>
          <w:sz w:val="24"/>
          <w:szCs w:val="24"/>
        </w:rPr>
        <w:t>de</w:t>
      </w:r>
      <w:r w:rsidRPr="00645762">
        <w:rPr>
          <w:b/>
          <w:spacing w:val="-1"/>
          <w:sz w:val="24"/>
          <w:szCs w:val="24"/>
        </w:rPr>
        <w:t>s</w:t>
      </w:r>
      <w:r w:rsidRPr="00645762">
        <w:rPr>
          <w:b/>
          <w:sz w:val="24"/>
          <w:szCs w:val="24"/>
        </w:rPr>
        <w:t>:</w:t>
      </w:r>
    </w:p>
    <w:p w:rsidR="00066058" w:rsidRPr="00645762" w:rsidRDefault="00066058">
      <w:pPr>
        <w:spacing w:before="9" w:line="100" w:lineRule="exact"/>
        <w:rPr>
          <w:sz w:val="24"/>
          <w:szCs w:val="24"/>
        </w:rPr>
      </w:pPr>
    </w:p>
    <w:p w:rsidR="00066058" w:rsidRPr="00645762" w:rsidRDefault="00621A00">
      <w:pPr>
        <w:ind w:left="100" w:right="4790"/>
        <w:rPr>
          <w:sz w:val="24"/>
          <w:szCs w:val="24"/>
        </w:rPr>
      </w:pPr>
      <w:r w:rsidRPr="00645762">
        <w:rPr>
          <w:sz w:val="24"/>
          <w:szCs w:val="24"/>
        </w:rPr>
        <w:t>Tot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>l gr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 xml:space="preserve">de    </w:t>
      </w:r>
      <w:r w:rsidRPr="00645762">
        <w:rPr>
          <w:spacing w:val="59"/>
          <w:sz w:val="24"/>
          <w:szCs w:val="24"/>
        </w:rPr>
        <w:t xml:space="preserve"> </w:t>
      </w:r>
      <w:r w:rsidRPr="00645762">
        <w:rPr>
          <w:sz w:val="24"/>
          <w:szCs w:val="24"/>
        </w:rPr>
        <w:t>:   Ex</w:t>
      </w:r>
      <w:r w:rsidRPr="00645762">
        <w:rPr>
          <w:spacing w:val="1"/>
          <w:sz w:val="24"/>
          <w:szCs w:val="24"/>
        </w:rPr>
        <w:t>c</w:t>
      </w:r>
      <w:r w:rsidRPr="00645762">
        <w:rPr>
          <w:spacing w:val="-1"/>
          <w:sz w:val="24"/>
          <w:szCs w:val="24"/>
        </w:rPr>
        <w:t>e</w:t>
      </w:r>
      <w:r w:rsidRPr="00645762">
        <w:rPr>
          <w:sz w:val="24"/>
          <w:szCs w:val="24"/>
        </w:rPr>
        <w:t>l</w:t>
      </w:r>
      <w:r w:rsidRPr="00645762">
        <w:rPr>
          <w:spacing w:val="1"/>
          <w:sz w:val="24"/>
          <w:szCs w:val="24"/>
        </w:rPr>
        <w:t>le</w:t>
      </w:r>
      <w:r w:rsidRPr="00645762">
        <w:rPr>
          <w:sz w:val="24"/>
          <w:szCs w:val="24"/>
        </w:rPr>
        <w:t>nt</w:t>
      </w:r>
      <w:r w:rsidRPr="00645762">
        <w:rPr>
          <w:spacing w:val="2"/>
          <w:sz w:val="24"/>
          <w:szCs w:val="24"/>
        </w:rPr>
        <w:t xml:space="preserve"> </w:t>
      </w:r>
      <w:r w:rsidR="00293287" w:rsidRPr="00645762">
        <w:rPr>
          <w:sz w:val="24"/>
          <w:szCs w:val="24"/>
        </w:rPr>
        <w:t>(</w:t>
      </w:r>
      <w:r w:rsidR="00293287" w:rsidRPr="00645762">
        <w:rPr>
          <w:spacing w:val="-1"/>
          <w:sz w:val="24"/>
          <w:szCs w:val="24"/>
        </w:rPr>
        <w:t>GPA</w:t>
      </w:r>
      <w:r w:rsidRPr="00645762">
        <w:rPr>
          <w:sz w:val="24"/>
          <w:szCs w:val="24"/>
        </w:rPr>
        <w:t xml:space="preserve"> </w:t>
      </w:r>
      <w:r w:rsidR="00293287" w:rsidRPr="00645762">
        <w:rPr>
          <w:sz w:val="24"/>
          <w:szCs w:val="24"/>
        </w:rPr>
        <w:t>3.69)</w:t>
      </w:r>
      <w:r w:rsidRPr="00645762">
        <w:rPr>
          <w:sz w:val="24"/>
          <w:szCs w:val="24"/>
        </w:rPr>
        <w:t xml:space="preserve"> </w:t>
      </w:r>
      <w:r w:rsidRPr="00645762">
        <w:rPr>
          <w:spacing w:val="1"/>
          <w:sz w:val="24"/>
          <w:szCs w:val="24"/>
        </w:rPr>
        <w:t>P</w:t>
      </w:r>
      <w:r w:rsidRPr="00645762">
        <w:rPr>
          <w:sz w:val="24"/>
          <w:szCs w:val="24"/>
        </w:rPr>
        <w:t>roj</w:t>
      </w:r>
      <w:r w:rsidRPr="00645762">
        <w:rPr>
          <w:spacing w:val="-1"/>
          <w:sz w:val="24"/>
          <w:szCs w:val="24"/>
        </w:rPr>
        <w:t>ec</w:t>
      </w:r>
      <w:r w:rsidRPr="00645762">
        <w:rPr>
          <w:sz w:val="24"/>
          <w:szCs w:val="24"/>
        </w:rPr>
        <w:t xml:space="preserve">t </w:t>
      </w:r>
      <w:r w:rsidR="00644D1F" w:rsidRPr="00645762">
        <w:rPr>
          <w:sz w:val="24"/>
          <w:szCs w:val="24"/>
        </w:rPr>
        <w:t>gr</w:t>
      </w:r>
      <w:r w:rsidR="00644D1F" w:rsidRPr="00645762">
        <w:rPr>
          <w:spacing w:val="-1"/>
          <w:sz w:val="24"/>
          <w:szCs w:val="24"/>
        </w:rPr>
        <w:t>a</w:t>
      </w:r>
      <w:r w:rsidR="00644D1F" w:rsidRPr="00645762">
        <w:rPr>
          <w:sz w:val="24"/>
          <w:szCs w:val="24"/>
        </w:rPr>
        <w:t>de</w:t>
      </w:r>
      <w:r w:rsidR="00644D1F">
        <w:rPr>
          <w:sz w:val="24"/>
          <w:szCs w:val="24"/>
        </w:rPr>
        <w:t xml:space="preserve">   </w:t>
      </w:r>
      <w:r w:rsidR="00644D1F" w:rsidRPr="00645762">
        <w:rPr>
          <w:sz w:val="24"/>
          <w:szCs w:val="24"/>
        </w:rPr>
        <w:t>:</w:t>
      </w:r>
      <w:r w:rsidRPr="00645762">
        <w:rPr>
          <w:sz w:val="24"/>
          <w:szCs w:val="24"/>
        </w:rPr>
        <w:t xml:space="preserve">  </w:t>
      </w:r>
      <w:r w:rsidRPr="00645762">
        <w:rPr>
          <w:spacing w:val="1"/>
          <w:sz w:val="24"/>
          <w:szCs w:val="24"/>
        </w:rPr>
        <w:t xml:space="preserve"> </w:t>
      </w:r>
      <w:r w:rsidRPr="00645762">
        <w:rPr>
          <w:sz w:val="24"/>
          <w:szCs w:val="24"/>
        </w:rPr>
        <w:t>E</w:t>
      </w:r>
      <w:r w:rsidRPr="00645762">
        <w:rPr>
          <w:spacing w:val="2"/>
          <w:sz w:val="24"/>
          <w:szCs w:val="24"/>
        </w:rPr>
        <w:t>x</w:t>
      </w:r>
      <w:r w:rsidRPr="00645762">
        <w:rPr>
          <w:spacing w:val="-1"/>
          <w:sz w:val="24"/>
          <w:szCs w:val="24"/>
        </w:rPr>
        <w:t>ce</w:t>
      </w:r>
      <w:r w:rsidRPr="00645762">
        <w:rPr>
          <w:sz w:val="24"/>
          <w:szCs w:val="24"/>
        </w:rPr>
        <w:t>l</w:t>
      </w:r>
      <w:r w:rsidRPr="00645762">
        <w:rPr>
          <w:spacing w:val="1"/>
          <w:sz w:val="24"/>
          <w:szCs w:val="24"/>
        </w:rPr>
        <w:t>le</w:t>
      </w:r>
      <w:r w:rsidRPr="00645762">
        <w:rPr>
          <w:sz w:val="24"/>
          <w:szCs w:val="24"/>
        </w:rPr>
        <w:t>nt</w:t>
      </w:r>
      <w:r w:rsidRPr="00645762">
        <w:rPr>
          <w:spacing w:val="2"/>
          <w:sz w:val="24"/>
          <w:szCs w:val="24"/>
        </w:rPr>
        <w:t xml:space="preserve"> </w:t>
      </w:r>
      <w:r w:rsidR="00644D1F" w:rsidRPr="00645762">
        <w:rPr>
          <w:sz w:val="24"/>
          <w:szCs w:val="24"/>
        </w:rPr>
        <w:t>(</w:t>
      </w:r>
      <w:r w:rsidR="00644D1F" w:rsidRPr="00645762">
        <w:rPr>
          <w:spacing w:val="-1"/>
          <w:sz w:val="24"/>
          <w:szCs w:val="24"/>
        </w:rPr>
        <w:t>RC</w:t>
      </w:r>
      <w:r w:rsidRPr="00645762">
        <w:rPr>
          <w:sz w:val="24"/>
          <w:szCs w:val="24"/>
        </w:rPr>
        <w:t xml:space="preserve"> </w:t>
      </w:r>
      <w:r w:rsidR="00644D1F" w:rsidRPr="00645762">
        <w:rPr>
          <w:sz w:val="24"/>
          <w:szCs w:val="24"/>
        </w:rPr>
        <w:t>d</w:t>
      </w:r>
      <w:r w:rsidR="00644D1F" w:rsidRPr="00645762">
        <w:rPr>
          <w:spacing w:val="-1"/>
          <w:sz w:val="24"/>
          <w:szCs w:val="24"/>
        </w:rPr>
        <w:t>e</w:t>
      </w:r>
      <w:r w:rsidR="00644D1F" w:rsidRPr="00645762">
        <w:rPr>
          <w:sz w:val="24"/>
          <w:szCs w:val="24"/>
        </w:rPr>
        <w:t>sign</w:t>
      </w:r>
      <w:r w:rsidR="00644D1F" w:rsidRPr="00645762">
        <w:rPr>
          <w:spacing w:val="1"/>
          <w:sz w:val="24"/>
          <w:szCs w:val="24"/>
        </w:rPr>
        <w:t>)</w:t>
      </w:r>
    </w:p>
    <w:p w:rsidR="00066058" w:rsidRPr="00645762" w:rsidRDefault="00066058">
      <w:pPr>
        <w:spacing w:before="14" w:line="220" w:lineRule="exact"/>
        <w:rPr>
          <w:sz w:val="24"/>
          <w:szCs w:val="24"/>
        </w:rPr>
      </w:pPr>
    </w:p>
    <w:p w:rsidR="00066058" w:rsidRPr="00645762" w:rsidRDefault="00621A00">
      <w:pPr>
        <w:ind w:left="100"/>
        <w:rPr>
          <w:sz w:val="24"/>
          <w:szCs w:val="24"/>
        </w:rPr>
      </w:pPr>
      <w:r w:rsidRPr="00645762">
        <w:rPr>
          <w:b/>
          <w:spacing w:val="2"/>
          <w:sz w:val="24"/>
          <w:szCs w:val="24"/>
        </w:rPr>
        <w:t>S</w:t>
      </w:r>
      <w:r w:rsidRPr="00645762">
        <w:rPr>
          <w:b/>
          <w:spacing w:val="-5"/>
          <w:sz w:val="24"/>
          <w:szCs w:val="24"/>
        </w:rPr>
        <w:t>k</w:t>
      </w:r>
      <w:r w:rsidRPr="00645762">
        <w:rPr>
          <w:b/>
          <w:spacing w:val="1"/>
          <w:sz w:val="24"/>
          <w:szCs w:val="24"/>
        </w:rPr>
        <w:t>il</w:t>
      </w:r>
      <w:r w:rsidRPr="00645762">
        <w:rPr>
          <w:b/>
          <w:spacing w:val="-1"/>
          <w:sz w:val="24"/>
          <w:szCs w:val="24"/>
        </w:rPr>
        <w:t>l</w:t>
      </w:r>
      <w:r w:rsidRPr="00645762">
        <w:rPr>
          <w:b/>
          <w:spacing w:val="1"/>
          <w:sz w:val="24"/>
          <w:szCs w:val="24"/>
        </w:rPr>
        <w:t>s</w:t>
      </w:r>
      <w:r w:rsidRPr="00645762">
        <w:rPr>
          <w:b/>
          <w:sz w:val="24"/>
          <w:szCs w:val="24"/>
        </w:rPr>
        <w:t>:</w:t>
      </w:r>
    </w:p>
    <w:p w:rsidR="00066058" w:rsidRPr="00645762" w:rsidRDefault="00066058">
      <w:pPr>
        <w:spacing w:before="9" w:line="100" w:lineRule="exact"/>
        <w:rPr>
          <w:sz w:val="24"/>
          <w:szCs w:val="24"/>
        </w:rPr>
      </w:pPr>
    </w:p>
    <w:p w:rsidR="00066058" w:rsidRPr="00645762" w:rsidRDefault="00621A00">
      <w:pPr>
        <w:spacing w:line="260" w:lineRule="exact"/>
        <w:ind w:left="100"/>
        <w:rPr>
          <w:sz w:val="24"/>
          <w:szCs w:val="24"/>
        </w:rPr>
        <w:sectPr w:rsidR="00066058" w:rsidRPr="00645762" w:rsidSect="004F3B7D">
          <w:type w:val="continuous"/>
          <w:pgSz w:w="11920" w:h="16840"/>
          <w:pgMar w:top="810" w:right="1680" w:bottom="280" w:left="1340" w:header="720" w:footer="720" w:gutter="0"/>
          <w:cols w:space="720"/>
        </w:sectPr>
      </w:pPr>
      <w:r w:rsidRPr="00645762">
        <w:rPr>
          <w:position w:val="-1"/>
          <w:sz w:val="24"/>
          <w:szCs w:val="24"/>
        </w:rPr>
        <w:t>Compu</w:t>
      </w:r>
      <w:r w:rsidRPr="00645762">
        <w:rPr>
          <w:spacing w:val="1"/>
          <w:position w:val="-1"/>
          <w:sz w:val="24"/>
          <w:szCs w:val="24"/>
        </w:rPr>
        <w:t>t</w:t>
      </w:r>
      <w:r w:rsidRPr="00645762">
        <w:rPr>
          <w:spacing w:val="-1"/>
          <w:position w:val="-1"/>
          <w:sz w:val="24"/>
          <w:szCs w:val="24"/>
        </w:rPr>
        <w:t>e</w:t>
      </w:r>
      <w:r w:rsidRPr="00645762">
        <w:rPr>
          <w:position w:val="-1"/>
          <w:sz w:val="24"/>
          <w:szCs w:val="24"/>
        </w:rPr>
        <w:t>r skil</w:t>
      </w:r>
      <w:r w:rsidRPr="00645762">
        <w:rPr>
          <w:spacing w:val="1"/>
          <w:position w:val="-1"/>
          <w:sz w:val="24"/>
          <w:szCs w:val="24"/>
        </w:rPr>
        <w:t>l</w:t>
      </w:r>
      <w:r w:rsidRPr="00645762">
        <w:rPr>
          <w:position w:val="-1"/>
          <w:sz w:val="24"/>
          <w:szCs w:val="24"/>
        </w:rPr>
        <w:t>s:</w:t>
      </w:r>
    </w:p>
    <w:p w:rsidR="00066058" w:rsidRPr="00645762" w:rsidRDefault="00066058">
      <w:pPr>
        <w:spacing w:before="8" w:line="140" w:lineRule="exact"/>
        <w:rPr>
          <w:sz w:val="24"/>
          <w:szCs w:val="24"/>
        </w:rPr>
      </w:pPr>
    </w:p>
    <w:p w:rsidR="00066058" w:rsidRPr="00645762" w:rsidRDefault="00066058">
      <w:pPr>
        <w:spacing w:line="200" w:lineRule="exact"/>
        <w:rPr>
          <w:sz w:val="24"/>
          <w:szCs w:val="24"/>
        </w:rPr>
      </w:pPr>
    </w:p>
    <w:p w:rsidR="00066058" w:rsidRPr="00645762" w:rsidRDefault="00066058">
      <w:pPr>
        <w:spacing w:line="200" w:lineRule="exact"/>
        <w:rPr>
          <w:sz w:val="24"/>
          <w:szCs w:val="24"/>
        </w:rPr>
      </w:pPr>
    </w:p>
    <w:p w:rsidR="00066058" w:rsidRPr="00645762" w:rsidRDefault="00066058">
      <w:pPr>
        <w:spacing w:line="200" w:lineRule="exact"/>
        <w:rPr>
          <w:sz w:val="24"/>
          <w:szCs w:val="24"/>
        </w:rPr>
      </w:pPr>
    </w:p>
    <w:p w:rsidR="00066058" w:rsidRPr="00645762" w:rsidRDefault="00066058">
      <w:pPr>
        <w:spacing w:line="200" w:lineRule="exact"/>
        <w:rPr>
          <w:sz w:val="24"/>
          <w:szCs w:val="24"/>
        </w:rPr>
      </w:pPr>
    </w:p>
    <w:p w:rsidR="00066058" w:rsidRPr="00645762" w:rsidRDefault="00621A00">
      <w:pPr>
        <w:ind w:left="100"/>
        <w:rPr>
          <w:sz w:val="24"/>
          <w:szCs w:val="24"/>
        </w:rPr>
      </w:pPr>
      <w:r w:rsidRPr="00645762">
        <w:rPr>
          <w:spacing w:val="-3"/>
          <w:sz w:val="24"/>
          <w:szCs w:val="24"/>
        </w:rPr>
        <w:t>L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>ng</w:t>
      </w:r>
      <w:r w:rsidRPr="00645762">
        <w:rPr>
          <w:spacing w:val="2"/>
          <w:sz w:val="24"/>
          <w:szCs w:val="24"/>
        </w:rPr>
        <w:t>u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>g</w:t>
      </w:r>
      <w:r w:rsidRPr="00645762">
        <w:rPr>
          <w:spacing w:val="-1"/>
          <w:sz w:val="24"/>
          <w:szCs w:val="24"/>
        </w:rPr>
        <w:t>e</w:t>
      </w:r>
      <w:r w:rsidRPr="00645762">
        <w:rPr>
          <w:sz w:val="24"/>
          <w:szCs w:val="24"/>
        </w:rPr>
        <w:t>s:</w:t>
      </w:r>
    </w:p>
    <w:p w:rsidR="00066058" w:rsidRPr="00645762" w:rsidRDefault="00066058">
      <w:pPr>
        <w:spacing w:line="200" w:lineRule="exact"/>
        <w:rPr>
          <w:sz w:val="24"/>
          <w:szCs w:val="24"/>
        </w:rPr>
      </w:pPr>
    </w:p>
    <w:p w:rsidR="00066058" w:rsidRPr="00645762" w:rsidRDefault="00066058">
      <w:pPr>
        <w:spacing w:line="200" w:lineRule="exact"/>
        <w:rPr>
          <w:sz w:val="24"/>
          <w:szCs w:val="24"/>
        </w:rPr>
      </w:pPr>
    </w:p>
    <w:p w:rsidR="00066058" w:rsidRPr="00645762" w:rsidRDefault="00066058">
      <w:pPr>
        <w:spacing w:line="200" w:lineRule="exact"/>
        <w:rPr>
          <w:sz w:val="24"/>
          <w:szCs w:val="24"/>
        </w:rPr>
      </w:pPr>
    </w:p>
    <w:p w:rsidR="00066058" w:rsidRPr="00645762" w:rsidRDefault="00066058">
      <w:pPr>
        <w:spacing w:line="200" w:lineRule="exact"/>
        <w:rPr>
          <w:sz w:val="24"/>
          <w:szCs w:val="24"/>
        </w:rPr>
      </w:pPr>
    </w:p>
    <w:p w:rsidR="00066058" w:rsidRPr="00645762" w:rsidRDefault="00066058">
      <w:pPr>
        <w:spacing w:before="3" w:line="240" w:lineRule="exact"/>
        <w:rPr>
          <w:sz w:val="24"/>
          <w:szCs w:val="24"/>
        </w:rPr>
      </w:pPr>
    </w:p>
    <w:p w:rsidR="00066058" w:rsidRDefault="00621A00">
      <w:pPr>
        <w:spacing w:line="300" w:lineRule="exact"/>
        <w:ind w:left="100" w:right="-62"/>
        <w:rPr>
          <w:b/>
          <w:position w:val="-1"/>
          <w:sz w:val="24"/>
          <w:szCs w:val="24"/>
        </w:rPr>
      </w:pPr>
      <w:r w:rsidRPr="00645762">
        <w:rPr>
          <w:b/>
          <w:position w:val="-1"/>
          <w:sz w:val="24"/>
          <w:szCs w:val="24"/>
        </w:rPr>
        <w:t>W</w:t>
      </w:r>
      <w:r w:rsidRPr="00645762">
        <w:rPr>
          <w:b/>
          <w:spacing w:val="1"/>
          <w:position w:val="-1"/>
          <w:sz w:val="24"/>
          <w:szCs w:val="24"/>
        </w:rPr>
        <w:t>o</w:t>
      </w:r>
      <w:r w:rsidRPr="00645762">
        <w:rPr>
          <w:b/>
          <w:position w:val="-1"/>
          <w:sz w:val="24"/>
          <w:szCs w:val="24"/>
        </w:rPr>
        <w:t>rk</w:t>
      </w:r>
      <w:r w:rsidRPr="00645762">
        <w:rPr>
          <w:b/>
          <w:spacing w:val="-5"/>
          <w:position w:val="-1"/>
          <w:sz w:val="24"/>
          <w:szCs w:val="24"/>
        </w:rPr>
        <w:t xml:space="preserve"> </w:t>
      </w:r>
      <w:r w:rsidRPr="00645762">
        <w:rPr>
          <w:b/>
          <w:position w:val="-1"/>
          <w:sz w:val="24"/>
          <w:szCs w:val="24"/>
        </w:rPr>
        <w:t>expe</w:t>
      </w:r>
      <w:r w:rsidRPr="00645762">
        <w:rPr>
          <w:b/>
          <w:spacing w:val="1"/>
          <w:position w:val="-1"/>
          <w:sz w:val="24"/>
          <w:szCs w:val="24"/>
        </w:rPr>
        <w:t>ri</w:t>
      </w:r>
      <w:r w:rsidRPr="00645762">
        <w:rPr>
          <w:b/>
          <w:position w:val="-1"/>
          <w:sz w:val="24"/>
          <w:szCs w:val="24"/>
        </w:rPr>
        <w:t>e</w:t>
      </w:r>
      <w:r w:rsidRPr="00645762">
        <w:rPr>
          <w:b/>
          <w:spacing w:val="-3"/>
          <w:position w:val="-1"/>
          <w:sz w:val="24"/>
          <w:szCs w:val="24"/>
        </w:rPr>
        <w:t>n</w:t>
      </w:r>
      <w:r w:rsidRPr="00645762">
        <w:rPr>
          <w:b/>
          <w:position w:val="-1"/>
          <w:sz w:val="24"/>
          <w:szCs w:val="24"/>
        </w:rPr>
        <w:t>ce:</w:t>
      </w:r>
    </w:p>
    <w:p w:rsidR="00052E6A" w:rsidRPr="00645762" w:rsidRDefault="00052E6A" w:rsidP="00052E6A">
      <w:pPr>
        <w:spacing w:line="300" w:lineRule="exact"/>
        <w:ind w:right="-62"/>
        <w:rPr>
          <w:sz w:val="24"/>
          <w:szCs w:val="24"/>
        </w:rPr>
      </w:pPr>
    </w:p>
    <w:p w:rsidR="00066058" w:rsidRPr="00645762" w:rsidRDefault="00621A00">
      <w:pPr>
        <w:spacing w:before="5"/>
        <w:ind w:right="4146"/>
        <w:jc w:val="both"/>
        <w:rPr>
          <w:sz w:val="24"/>
          <w:szCs w:val="24"/>
        </w:rPr>
      </w:pPr>
      <w:r w:rsidRPr="00645762">
        <w:rPr>
          <w:sz w:val="24"/>
          <w:szCs w:val="24"/>
        </w:rPr>
        <w:br w:type="column"/>
      </w:r>
      <w:proofErr w:type="gramStart"/>
      <w:r w:rsidRPr="00645762">
        <w:rPr>
          <w:sz w:val="24"/>
          <w:szCs w:val="24"/>
        </w:rPr>
        <w:lastRenderedPageBreak/>
        <w:t>AutoCAD :</w:t>
      </w:r>
      <w:proofErr w:type="gramEnd"/>
      <w:r w:rsidRPr="00645762">
        <w:rPr>
          <w:sz w:val="24"/>
          <w:szCs w:val="24"/>
        </w:rPr>
        <w:t xml:space="preserve"> Ex</w:t>
      </w:r>
      <w:r w:rsidRPr="00645762">
        <w:rPr>
          <w:spacing w:val="-1"/>
          <w:sz w:val="24"/>
          <w:szCs w:val="24"/>
        </w:rPr>
        <w:t>ce</w:t>
      </w:r>
      <w:r w:rsidRPr="00645762">
        <w:rPr>
          <w:sz w:val="24"/>
          <w:szCs w:val="24"/>
        </w:rPr>
        <w:t>l</w:t>
      </w:r>
      <w:r w:rsidRPr="00645762">
        <w:rPr>
          <w:spacing w:val="1"/>
          <w:sz w:val="24"/>
          <w:szCs w:val="24"/>
        </w:rPr>
        <w:t>l</w:t>
      </w:r>
      <w:r w:rsidRPr="00645762">
        <w:rPr>
          <w:spacing w:val="-1"/>
          <w:sz w:val="24"/>
          <w:szCs w:val="24"/>
        </w:rPr>
        <w:t>e</w:t>
      </w:r>
      <w:r w:rsidRPr="00645762">
        <w:rPr>
          <w:sz w:val="24"/>
          <w:szCs w:val="24"/>
        </w:rPr>
        <w:t xml:space="preserve">nt </w:t>
      </w:r>
      <w:r w:rsidRPr="00645762">
        <w:rPr>
          <w:spacing w:val="1"/>
          <w:sz w:val="24"/>
          <w:szCs w:val="24"/>
        </w:rPr>
        <w:t>S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 xml:space="preserve">p2000     </w:t>
      </w:r>
      <w:r w:rsidRPr="00645762">
        <w:rPr>
          <w:spacing w:val="1"/>
          <w:sz w:val="24"/>
          <w:szCs w:val="24"/>
        </w:rPr>
        <w:t xml:space="preserve"> </w:t>
      </w:r>
      <w:r w:rsidRPr="00645762">
        <w:rPr>
          <w:sz w:val="24"/>
          <w:szCs w:val="24"/>
        </w:rPr>
        <w:t>:    Ex</w:t>
      </w:r>
      <w:r w:rsidRPr="00645762">
        <w:rPr>
          <w:spacing w:val="-1"/>
          <w:sz w:val="24"/>
          <w:szCs w:val="24"/>
        </w:rPr>
        <w:t>ce</w:t>
      </w:r>
      <w:r w:rsidRPr="00645762">
        <w:rPr>
          <w:sz w:val="24"/>
          <w:szCs w:val="24"/>
        </w:rPr>
        <w:t>l</w:t>
      </w:r>
      <w:r w:rsidRPr="00645762">
        <w:rPr>
          <w:spacing w:val="1"/>
          <w:sz w:val="24"/>
          <w:szCs w:val="24"/>
        </w:rPr>
        <w:t>l</w:t>
      </w:r>
      <w:r w:rsidRPr="00645762">
        <w:rPr>
          <w:spacing w:val="-1"/>
          <w:sz w:val="24"/>
          <w:szCs w:val="24"/>
        </w:rPr>
        <w:t>e</w:t>
      </w:r>
      <w:r w:rsidRPr="00645762">
        <w:rPr>
          <w:sz w:val="24"/>
          <w:szCs w:val="24"/>
        </w:rPr>
        <w:t>nt MS</w:t>
      </w:r>
      <w:r w:rsidRPr="00645762">
        <w:rPr>
          <w:spacing w:val="1"/>
          <w:sz w:val="24"/>
          <w:szCs w:val="24"/>
        </w:rPr>
        <w:t xml:space="preserve"> </w:t>
      </w:r>
      <w:r w:rsidRPr="00645762">
        <w:rPr>
          <w:sz w:val="24"/>
          <w:szCs w:val="24"/>
        </w:rPr>
        <w:t>O</w:t>
      </w:r>
      <w:r w:rsidRPr="00645762">
        <w:rPr>
          <w:spacing w:val="-1"/>
          <w:sz w:val="24"/>
          <w:szCs w:val="24"/>
        </w:rPr>
        <w:t>f</w:t>
      </w:r>
      <w:r w:rsidRPr="00645762">
        <w:rPr>
          <w:sz w:val="24"/>
          <w:szCs w:val="24"/>
        </w:rPr>
        <w:t>fi</w:t>
      </w:r>
      <w:r w:rsidRPr="00645762">
        <w:rPr>
          <w:spacing w:val="-1"/>
          <w:sz w:val="24"/>
          <w:szCs w:val="24"/>
        </w:rPr>
        <w:t>c</w:t>
      </w:r>
      <w:r w:rsidRPr="00645762">
        <w:rPr>
          <w:sz w:val="24"/>
          <w:szCs w:val="24"/>
        </w:rPr>
        <w:t xml:space="preserve">e  </w:t>
      </w:r>
      <w:r w:rsidR="002128F5" w:rsidRPr="00645762">
        <w:rPr>
          <w:sz w:val="24"/>
          <w:szCs w:val="24"/>
        </w:rPr>
        <w:t xml:space="preserve"> </w:t>
      </w:r>
      <w:r w:rsidRPr="00645762">
        <w:rPr>
          <w:sz w:val="24"/>
          <w:szCs w:val="24"/>
        </w:rPr>
        <w:t xml:space="preserve"> :    Ex</w:t>
      </w:r>
      <w:r w:rsidRPr="00645762">
        <w:rPr>
          <w:spacing w:val="1"/>
          <w:sz w:val="24"/>
          <w:szCs w:val="24"/>
        </w:rPr>
        <w:t>c</w:t>
      </w:r>
      <w:r w:rsidRPr="00645762">
        <w:rPr>
          <w:spacing w:val="-1"/>
          <w:sz w:val="24"/>
          <w:szCs w:val="24"/>
        </w:rPr>
        <w:t>e</w:t>
      </w:r>
      <w:r w:rsidRPr="00645762">
        <w:rPr>
          <w:sz w:val="24"/>
          <w:szCs w:val="24"/>
        </w:rPr>
        <w:t>l</w:t>
      </w:r>
      <w:r w:rsidRPr="00645762">
        <w:rPr>
          <w:spacing w:val="1"/>
          <w:sz w:val="24"/>
          <w:szCs w:val="24"/>
        </w:rPr>
        <w:t>l</w:t>
      </w:r>
      <w:r w:rsidRPr="00645762">
        <w:rPr>
          <w:spacing w:val="-1"/>
          <w:sz w:val="24"/>
          <w:szCs w:val="24"/>
        </w:rPr>
        <w:t>e</w:t>
      </w:r>
      <w:r w:rsidRPr="00645762">
        <w:rPr>
          <w:sz w:val="24"/>
          <w:szCs w:val="24"/>
        </w:rPr>
        <w:t>nt</w:t>
      </w:r>
    </w:p>
    <w:p w:rsidR="00066058" w:rsidRPr="00645762" w:rsidRDefault="00066058">
      <w:pPr>
        <w:spacing w:before="1" w:line="180" w:lineRule="exact"/>
        <w:rPr>
          <w:sz w:val="24"/>
          <w:szCs w:val="24"/>
        </w:rPr>
      </w:pPr>
    </w:p>
    <w:p w:rsidR="00066058" w:rsidRPr="00645762" w:rsidRDefault="00066058">
      <w:pPr>
        <w:spacing w:line="200" w:lineRule="exact"/>
        <w:rPr>
          <w:sz w:val="24"/>
          <w:szCs w:val="24"/>
        </w:rPr>
      </w:pPr>
    </w:p>
    <w:p w:rsidR="00066058" w:rsidRPr="00645762" w:rsidRDefault="00621A00" w:rsidP="002128F5">
      <w:pPr>
        <w:tabs>
          <w:tab w:val="left" w:pos="0"/>
          <w:tab w:val="left" w:pos="990"/>
          <w:tab w:val="left" w:pos="1260"/>
          <w:tab w:val="left" w:pos="1440"/>
          <w:tab w:val="left" w:pos="1530"/>
          <w:tab w:val="left" w:pos="1980"/>
          <w:tab w:val="left" w:pos="2070"/>
        </w:tabs>
        <w:ind w:right="2160"/>
        <w:rPr>
          <w:sz w:val="24"/>
          <w:szCs w:val="24"/>
        </w:rPr>
        <w:sectPr w:rsidR="00066058" w:rsidRPr="00645762">
          <w:type w:val="continuous"/>
          <w:pgSz w:w="11920" w:h="16840"/>
          <w:pgMar w:top="1000" w:right="1680" w:bottom="280" w:left="1340" w:header="720" w:footer="720" w:gutter="0"/>
          <w:cols w:num="2" w:space="720" w:equalWidth="0">
            <w:col w:w="2240" w:space="20"/>
            <w:col w:w="6640"/>
          </w:cols>
        </w:sectPr>
      </w:pPr>
      <w:r w:rsidRPr="00645762">
        <w:rPr>
          <w:sz w:val="24"/>
          <w:szCs w:val="24"/>
        </w:rPr>
        <w:t xml:space="preserve">English       </w:t>
      </w:r>
      <w:r w:rsidRPr="00645762">
        <w:rPr>
          <w:spacing w:val="1"/>
          <w:sz w:val="24"/>
          <w:szCs w:val="24"/>
        </w:rPr>
        <w:t xml:space="preserve"> </w:t>
      </w:r>
      <w:r w:rsidRPr="00645762">
        <w:rPr>
          <w:sz w:val="24"/>
          <w:szCs w:val="24"/>
        </w:rPr>
        <w:t>:    V</w:t>
      </w:r>
      <w:r w:rsidRPr="00645762">
        <w:rPr>
          <w:spacing w:val="-1"/>
          <w:sz w:val="24"/>
          <w:szCs w:val="24"/>
        </w:rPr>
        <w:t>e</w:t>
      </w:r>
      <w:r w:rsidRPr="00645762">
        <w:rPr>
          <w:spacing w:val="1"/>
          <w:sz w:val="24"/>
          <w:szCs w:val="24"/>
        </w:rPr>
        <w:t>r</w:t>
      </w:r>
      <w:r w:rsidRPr="00645762">
        <w:rPr>
          <w:sz w:val="24"/>
          <w:szCs w:val="24"/>
        </w:rPr>
        <w:t>y</w:t>
      </w:r>
      <w:r w:rsidRPr="00645762">
        <w:rPr>
          <w:spacing w:val="-5"/>
          <w:sz w:val="24"/>
          <w:szCs w:val="24"/>
        </w:rPr>
        <w:t xml:space="preserve"> </w:t>
      </w:r>
      <w:r w:rsidRPr="00645762">
        <w:rPr>
          <w:sz w:val="24"/>
          <w:szCs w:val="24"/>
        </w:rPr>
        <w:t>go</w:t>
      </w:r>
      <w:r w:rsidRPr="00645762">
        <w:rPr>
          <w:spacing w:val="2"/>
          <w:sz w:val="24"/>
          <w:szCs w:val="24"/>
        </w:rPr>
        <w:t>o</w:t>
      </w:r>
      <w:r w:rsidRPr="00645762">
        <w:rPr>
          <w:sz w:val="24"/>
          <w:szCs w:val="24"/>
        </w:rPr>
        <w:t>d (</w:t>
      </w:r>
      <w:r w:rsidRPr="00645762">
        <w:rPr>
          <w:spacing w:val="-1"/>
          <w:sz w:val="24"/>
          <w:szCs w:val="24"/>
        </w:rPr>
        <w:t>w</w:t>
      </w:r>
      <w:r w:rsidRPr="00645762">
        <w:rPr>
          <w:sz w:val="24"/>
          <w:szCs w:val="24"/>
        </w:rPr>
        <w:t>ritten &amp;</w:t>
      </w:r>
      <w:r w:rsidRPr="00645762">
        <w:rPr>
          <w:spacing w:val="-2"/>
          <w:sz w:val="24"/>
          <w:szCs w:val="24"/>
        </w:rPr>
        <w:t xml:space="preserve"> </w:t>
      </w:r>
      <w:r w:rsidRPr="00645762">
        <w:rPr>
          <w:sz w:val="24"/>
          <w:szCs w:val="24"/>
        </w:rPr>
        <w:t>spo</w:t>
      </w:r>
      <w:r w:rsidRPr="00645762">
        <w:rPr>
          <w:spacing w:val="2"/>
          <w:sz w:val="24"/>
          <w:szCs w:val="24"/>
        </w:rPr>
        <w:t>k</w:t>
      </w:r>
      <w:r w:rsidRPr="00645762">
        <w:rPr>
          <w:spacing w:val="-1"/>
          <w:sz w:val="24"/>
          <w:szCs w:val="24"/>
        </w:rPr>
        <w:t>e</w:t>
      </w:r>
      <w:r w:rsidRPr="00645762">
        <w:rPr>
          <w:sz w:val="24"/>
          <w:szCs w:val="24"/>
        </w:rPr>
        <w:t xml:space="preserve">n) </w:t>
      </w:r>
      <w:r w:rsidRPr="00645762">
        <w:rPr>
          <w:spacing w:val="1"/>
          <w:sz w:val="24"/>
          <w:szCs w:val="24"/>
        </w:rPr>
        <w:t>F</w:t>
      </w:r>
      <w:r w:rsidRPr="00645762">
        <w:rPr>
          <w:sz w:val="24"/>
          <w:szCs w:val="24"/>
        </w:rPr>
        <w:t>r</w:t>
      </w:r>
      <w:r w:rsidRPr="00645762">
        <w:rPr>
          <w:spacing w:val="-2"/>
          <w:sz w:val="24"/>
          <w:szCs w:val="24"/>
        </w:rPr>
        <w:t>e</w:t>
      </w:r>
      <w:r w:rsidRPr="00645762">
        <w:rPr>
          <w:sz w:val="24"/>
          <w:szCs w:val="24"/>
        </w:rPr>
        <w:t>n</w:t>
      </w:r>
      <w:r w:rsidRPr="00645762">
        <w:rPr>
          <w:spacing w:val="-1"/>
          <w:sz w:val="24"/>
          <w:szCs w:val="24"/>
        </w:rPr>
        <w:t>c</w:t>
      </w:r>
      <w:r w:rsidRPr="00645762">
        <w:rPr>
          <w:sz w:val="24"/>
          <w:szCs w:val="24"/>
        </w:rPr>
        <w:t xml:space="preserve">h       </w:t>
      </w:r>
      <w:r w:rsidR="002128F5" w:rsidRPr="00645762">
        <w:rPr>
          <w:sz w:val="24"/>
          <w:szCs w:val="24"/>
        </w:rPr>
        <w:t xml:space="preserve"> </w:t>
      </w:r>
      <w:r w:rsidRPr="00645762">
        <w:rPr>
          <w:sz w:val="24"/>
          <w:szCs w:val="24"/>
        </w:rPr>
        <w:t xml:space="preserve">  :   </w:t>
      </w:r>
      <w:r w:rsidRPr="00645762">
        <w:rPr>
          <w:spacing w:val="1"/>
          <w:sz w:val="24"/>
          <w:szCs w:val="24"/>
        </w:rPr>
        <w:t xml:space="preserve"> </w:t>
      </w:r>
      <w:r w:rsidRPr="00645762">
        <w:rPr>
          <w:sz w:val="24"/>
          <w:szCs w:val="24"/>
        </w:rPr>
        <w:t>V</w:t>
      </w:r>
      <w:r w:rsidRPr="00645762">
        <w:rPr>
          <w:spacing w:val="-1"/>
          <w:sz w:val="24"/>
          <w:szCs w:val="24"/>
        </w:rPr>
        <w:t>e</w:t>
      </w:r>
      <w:r w:rsidRPr="00645762">
        <w:rPr>
          <w:spacing w:val="4"/>
          <w:sz w:val="24"/>
          <w:szCs w:val="24"/>
        </w:rPr>
        <w:t>r</w:t>
      </w:r>
      <w:r w:rsidRPr="00645762">
        <w:rPr>
          <w:sz w:val="24"/>
          <w:szCs w:val="24"/>
        </w:rPr>
        <w:t>y</w:t>
      </w:r>
      <w:r w:rsidRPr="00645762">
        <w:rPr>
          <w:spacing w:val="-5"/>
          <w:sz w:val="24"/>
          <w:szCs w:val="24"/>
        </w:rPr>
        <w:t xml:space="preserve"> </w:t>
      </w:r>
      <w:r w:rsidRPr="00645762">
        <w:rPr>
          <w:sz w:val="24"/>
          <w:szCs w:val="24"/>
        </w:rPr>
        <w:t>go</w:t>
      </w:r>
      <w:r w:rsidRPr="00645762">
        <w:rPr>
          <w:spacing w:val="2"/>
          <w:sz w:val="24"/>
          <w:szCs w:val="24"/>
        </w:rPr>
        <w:t>o</w:t>
      </w:r>
      <w:r w:rsidRPr="00645762">
        <w:rPr>
          <w:sz w:val="24"/>
          <w:szCs w:val="24"/>
        </w:rPr>
        <w:t>d (</w:t>
      </w:r>
      <w:r w:rsidRPr="00645762">
        <w:rPr>
          <w:spacing w:val="-1"/>
          <w:sz w:val="24"/>
          <w:szCs w:val="24"/>
        </w:rPr>
        <w:t>w</w:t>
      </w:r>
      <w:r w:rsidRPr="00645762">
        <w:rPr>
          <w:sz w:val="24"/>
          <w:szCs w:val="24"/>
        </w:rPr>
        <w:t>ritten &amp;</w:t>
      </w:r>
      <w:r w:rsidRPr="00645762">
        <w:rPr>
          <w:spacing w:val="-2"/>
          <w:sz w:val="24"/>
          <w:szCs w:val="24"/>
        </w:rPr>
        <w:t xml:space="preserve"> </w:t>
      </w:r>
      <w:r w:rsidRPr="00645762">
        <w:rPr>
          <w:sz w:val="24"/>
          <w:szCs w:val="24"/>
        </w:rPr>
        <w:t>spo</w:t>
      </w:r>
      <w:r w:rsidRPr="00645762">
        <w:rPr>
          <w:spacing w:val="2"/>
          <w:sz w:val="24"/>
          <w:szCs w:val="24"/>
        </w:rPr>
        <w:t>k</w:t>
      </w:r>
      <w:r w:rsidRPr="00645762">
        <w:rPr>
          <w:spacing w:val="-1"/>
          <w:sz w:val="24"/>
          <w:szCs w:val="24"/>
        </w:rPr>
        <w:t>e</w:t>
      </w:r>
      <w:r w:rsidRPr="00645762">
        <w:rPr>
          <w:sz w:val="24"/>
          <w:szCs w:val="24"/>
        </w:rPr>
        <w:t>n) A</w:t>
      </w:r>
      <w:r w:rsidRPr="00645762">
        <w:rPr>
          <w:spacing w:val="-1"/>
          <w:sz w:val="24"/>
          <w:szCs w:val="24"/>
        </w:rPr>
        <w:t>ra</w:t>
      </w:r>
      <w:r w:rsidR="002128F5" w:rsidRPr="00645762">
        <w:rPr>
          <w:sz w:val="24"/>
          <w:szCs w:val="24"/>
        </w:rPr>
        <w:t xml:space="preserve">bic          :     </w:t>
      </w:r>
      <w:r w:rsidRPr="00645762">
        <w:rPr>
          <w:sz w:val="24"/>
          <w:szCs w:val="24"/>
        </w:rPr>
        <w:t>Moth</w:t>
      </w:r>
      <w:r w:rsidRPr="00645762">
        <w:rPr>
          <w:spacing w:val="-1"/>
          <w:sz w:val="24"/>
          <w:szCs w:val="24"/>
        </w:rPr>
        <w:t>e</w:t>
      </w:r>
      <w:r w:rsidRPr="00645762">
        <w:rPr>
          <w:sz w:val="24"/>
          <w:szCs w:val="24"/>
        </w:rPr>
        <w:t>r t</w:t>
      </w:r>
      <w:r w:rsidRPr="00645762">
        <w:rPr>
          <w:spacing w:val="2"/>
          <w:sz w:val="24"/>
          <w:szCs w:val="24"/>
        </w:rPr>
        <w:t>o</w:t>
      </w:r>
      <w:r w:rsidRPr="00645762">
        <w:rPr>
          <w:sz w:val="24"/>
          <w:szCs w:val="24"/>
        </w:rPr>
        <w:t>ngue</w:t>
      </w:r>
    </w:p>
    <w:p w:rsidR="003F4904" w:rsidRDefault="003F4904" w:rsidP="003F4904">
      <w:pPr>
        <w:tabs>
          <w:tab w:val="left" w:pos="2250"/>
        </w:tabs>
        <w:ind w:left="2340" w:right="170" w:hanging="2240"/>
        <w:rPr>
          <w:b/>
          <w:bCs/>
          <w:sz w:val="24"/>
          <w:szCs w:val="24"/>
        </w:rPr>
      </w:pPr>
    </w:p>
    <w:p w:rsidR="00052E6A" w:rsidRPr="00B42DFD" w:rsidRDefault="003F4904" w:rsidP="003C6B32">
      <w:pPr>
        <w:tabs>
          <w:tab w:val="left" w:pos="2250"/>
        </w:tabs>
        <w:ind w:left="2340" w:right="170" w:hanging="2240"/>
        <w:rPr>
          <w:b/>
          <w:spacing w:val="59"/>
          <w:sz w:val="24"/>
          <w:szCs w:val="24"/>
        </w:rPr>
      </w:pPr>
      <w:r>
        <w:rPr>
          <w:b/>
          <w:bCs/>
          <w:sz w:val="24"/>
          <w:szCs w:val="24"/>
        </w:rPr>
        <w:t>Title</w:t>
      </w:r>
      <w:r w:rsidR="00052E6A" w:rsidRPr="00645762">
        <w:rPr>
          <w:b/>
          <w:bCs/>
          <w:sz w:val="24"/>
          <w:szCs w:val="24"/>
        </w:rPr>
        <w:t xml:space="preserve">: </w:t>
      </w:r>
      <w:r w:rsidR="000807B6" w:rsidRPr="000807B6">
        <w:rPr>
          <w:sz w:val="24"/>
          <w:szCs w:val="24"/>
        </w:rPr>
        <w:t>Senior</w:t>
      </w:r>
      <w:r w:rsidR="000807B6">
        <w:rPr>
          <w:b/>
          <w:bCs/>
          <w:sz w:val="24"/>
          <w:szCs w:val="24"/>
        </w:rPr>
        <w:t xml:space="preserve"> </w:t>
      </w:r>
      <w:r w:rsidR="003C6B32">
        <w:rPr>
          <w:sz w:val="24"/>
          <w:szCs w:val="24"/>
        </w:rPr>
        <w:t>QA/QC</w:t>
      </w:r>
      <w:r w:rsidR="00052E6A" w:rsidRPr="00645762">
        <w:rPr>
          <w:sz w:val="24"/>
          <w:szCs w:val="24"/>
        </w:rPr>
        <w:t xml:space="preserve"> Engineer</w:t>
      </w:r>
      <w:r w:rsidR="00052E6A">
        <w:rPr>
          <w:sz w:val="24"/>
          <w:szCs w:val="24"/>
        </w:rPr>
        <w:t xml:space="preserve">                                   </w:t>
      </w:r>
      <w:r w:rsidR="00F47B26">
        <w:rPr>
          <w:sz w:val="24"/>
          <w:szCs w:val="24"/>
        </w:rPr>
        <w:t xml:space="preserve">           </w:t>
      </w:r>
      <w:r w:rsidR="00052E6A">
        <w:rPr>
          <w:sz w:val="24"/>
          <w:szCs w:val="24"/>
        </w:rPr>
        <w:t xml:space="preserve"> </w:t>
      </w:r>
      <w:r w:rsidR="000807B6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 xml:space="preserve">            </w:t>
      </w:r>
      <w:r w:rsidR="00052E6A">
        <w:rPr>
          <w:sz w:val="24"/>
          <w:szCs w:val="24"/>
        </w:rPr>
        <w:t xml:space="preserve">     </w:t>
      </w:r>
      <w:r w:rsidR="00052E6A">
        <w:rPr>
          <w:b/>
          <w:sz w:val="24"/>
          <w:szCs w:val="24"/>
        </w:rPr>
        <w:t>5</w:t>
      </w:r>
      <w:r w:rsidR="00052E6A" w:rsidRPr="00645762">
        <w:rPr>
          <w:b/>
          <w:sz w:val="24"/>
          <w:szCs w:val="24"/>
        </w:rPr>
        <w:t>/201</w:t>
      </w:r>
      <w:r w:rsidR="00052E6A">
        <w:rPr>
          <w:b/>
          <w:sz w:val="24"/>
          <w:szCs w:val="24"/>
        </w:rPr>
        <w:t>5</w:t>
      </w:r>
      <w:r w:rsidR="00052E6A" w:rsidRPr="00645762">
        <w:rPr>
          <w:b/>
          <w:sz w:val="24"/>
          <w:szCs w:val="24"/>
        </w:rPr>
        <w:t xml:space="preserve"> </w:t>
      </w:r>
      <w:r w:rsidR="00052E6A">
        <w:rPr>
          <w:b/>
          <w:sz w:val="24"/>
          <w:szCs w:val="24"/>
        </w:rPr>
        <w:t>–</w:t>
      </w:r>
      <w:r w:rsidR="00052E6A" w:rsidRPr="00645762">
        <w:rPr>
          <w:b/>
          <w:sz w:val="24"/>
          <w:szCs w:val="24"/>
        </w:rPr>
        <w:t xml:space="preserve"> </w:t>
      </w:r>
      <w:r w:rsidR="006640AD">
        <w:rPr>
          <w:b/>
          <w:sz w:val="24"/>
          <w:szCs w:val="24"/>
        </w:rPr>
        <w:t>Present</w:t>
      </w:r>
    </w:p>
    <w:p w:rsidR="00052E6A" w:rsidRPr="00645762" w:rsidRDefault="00052E6A" w:rsidP="00052E6A">
      <w:pPr>
        <w:ind w:left="90"/>
        <w:rPr>
          <w:sz w:val="24"/>
          <w:szCs w:val="24"/>
        </w:rPr>
      </w:pPr>
      <w:r w:rsidRPr="00645762">
        <w:rPr>
          <w:b/>
          <w:bCs/>
          <w:sz w:val="24"/>
          <w:szCs w:val="24"/>
        </w:rPr>
        <w:t xml:space="preserve">Company: </w:t>
      </w:r>
      <w:r w:rsidRPr="00645762">
        <w:rPr>
          <w:sz w:val="24"/>
          <w:szCs w:val="24"/>
        </w:rPr>
        <w:t>Bojamhoor Trading &amp; Contracting</w:t>
      </w:r>
    </w:p>
    <w:p w:rsidR="00052E6A" w:rsidRPr="00645762" w:rsidRDefault="00052E6A" w:rsidP="00052E6A">
      <w:pPr>
        <w:ind w:left="90"/>
        <w:rPr>
          <w:b/>
          <w:bCs/>
          <w:sz w:val="24"/>
          <w:szCs w:val="24"/>
        </w:rPr>
      </w:pPr>
      <w:r w:rsidRPr="00645762">
        <w:rPr>
          <w:b/>
          <w:bCs/>
          <w:color w:val="000000"/>
          <w:sz w:val="24"/>
          <w:szCs w:val="24"/>
        </w:rPr>
        <w:t>Engineer:</w:t>
      </w:r>
      <w:r w:rsidRPr="0064576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Dorsch</w:t>
      </w:r>
      <w:proofErr w:type="spellEnd"/>
      <w:r>
        <w:rPr>
          <w:sz w:val="24"/>
          <w:szCs w:val="24"/>
        </w:rPr>
        <w:t xml:space="preserve"> Qatar LLC</w:t>
      </w:r>
    </w:p>
    <w:p w:rsidR="00052E6A" w:rsidRPr="00645762" w:rsidRDefault="003F4904" w:rsidP="00052E6A">
      <w:pPr>
        <w:ind w:left="90"/>
        <w:rPr>
          <w:sz w:val="24"/>
          <w:szCs w:val="24"/>
        </w:rPr>
      </w:pPr>
      <w:r>
        <w:rPr>
          <w:b/>
          <w:bCs/>
          <w:sz w:val="24"/>
          <w:szCs w:val="24"/>
        </w:rPr>
        <w:t>Project</w:t>
      </w:r>
      <w:r w:rsidR="00052E6A" w:rsidRPr="00645762">
        <w:rPr>
          <w:b/>
          <w:bCs/>
          <w:sz w:val="24"/>
          <w:szCs w:val="24"/>
        </w:rPr>
        <w:t xml:space="preserve">: </w:t>
      </w:r>
      <w:r w:rsidR="00052E6A" w:rsidRPr="00645762">
        <w:rPr>
          <w:sz w:val="24"/>
          <w:szCs w:val="24"/>
        </w:rPr>
        <w:t>Construction of</w:t>
      </w:r>
      <w:r w:rsidR="00052E6A">
        <w:rPr>
          <w:sz w:val="24"/>
          <w:szCs w:val="24"/>
        </w:rPr>
        <w:t xml:space="preserve"> </w:t>
      </w:r>
      <w:proofErr w:type="spellStart"/>
      <w:r w:rsidR="00052E6A">
        <w:rPr>
          <w:sz w:val="24"/>
          <w:szCs w:val="24"/>
        </w:rPr>
        <w:t>Tarek</w:t>
      </w:r>
      <w:proofErr w:type="spellEnd"/>
      <w:r w:rsidR="00052E6A">
        <w:rPr>
          <w:sz w:val="24"/>
          <w:szCs w:val="24"/>
        </w:rPr>
        <w:t xml:space="preserve"> Bin </w:t>
      </w:r>
      <w:proofErr w:type="spellStart"/>
      <w:r w:rsidR="00052E6A">
        <w:rPr>
          <w:sz w:val="24"/>
          <w:szCs w:val="24"/>
        </w:rPr>
        <w:t>Ziad</w:t>
      </w:r>
      <w:proofErr w:type="spellEnd"/>
      <w:r w:rsidR="00052E6A">
        <w:rPr>
          <w:sz w:val="24"/>
          <w:szCs w:val="24"/>
        </w:rPr>
        <w:t xml:space="preserve"> School</w:t>
      </w:r>
      <w:r w:rsidR="003F0B28">
        <w:rPr>
          <w:sz w:val="24"/>
          <w:szCs w:val="24"/>
        </w:rPr>
        <w:t>,</w:t>
      </w:r>
      <w:r w:rsidR="00052E6A">
        <w:rPr>
          <w:sz w:val="24"/>
          <w:szCs w:val="24"/>
        </w:rPr>
        <w:t xml:space="preserve"> </w:t>
      </w:r>
      <w:proofErr w:type="spellStart"/>
      <w:r w:rsidR="00052E6A">
        <w:rPr>
          <w:sz w:val="24"/>
          <w:szCs w:val="24"/>
        </w:rPr>
        <w:t>Alsadd</w:t>
      </w:r>
      <w:proofErr w:type="spellEnd"/>
      <w:r w:rsidR="00052E6A">
        <w:rPr>
          <w:sz w:val="24"/>
          <w:szCs w:val="24"/>
        </w:rPr>
        <w:t>,</w:t>
      </w:r>
      <w:r w:rsidR="00052E6A" w:rsidRPr="00645762">
        <w:rPr>
          <w:sz w:val="24"/>
          <w:szCs w:val="24"/>
        </w:rPr>
        <w:t xml:space="preserve"> Doha-Qatar</w:t>
      </w:r>
    </w:p>
    <w:p w:rsidR="00052E6A" w:rsidRDefault="00052E6A" w:rsidP="002720BF">
      <w:pPr>
        <w:ind w:left="90"/>
        <w:rPr>
          <w:sz w:val="24"/>
          <w:szCs w:val="24"/>
        </w:rPr>
      </w:pPr>
      <w:r w:rsidRPr="00645762">
        <w:rPr>
          <w:b/>
          <w:bCs/>
          <w:sz w:val="24"/>
          <w:szCs w:val="24"/>
        </w:rPr>
        <w:t xml:space="preserve">Budget: </w:t>
      </w:r>
      <w:r w:rsidR="002720BF" w:rsidRPr="00645762">
        <w:rPr>
          <w:sz w:val="24"/>
          <w:szCs w:val="24"/>
        </w:rPr>
        <w:t xml:space="preserve">Million, </w:t>
      </w:r>
      <w:r w:rsidR="002720BF">
        <w:rPr>
          <w:sz w:val="24"/>
          <w:szCs w:val="24"/>
        </w:rPr>
        <w:t>50</w:t>
      </w:r>
      <w:r w:rsidR="002720BF" w:rsidRPr="00645762">
        <w:rPr>
          <w:sz w:val="24"/>
          <w:szCs w:val="24"/>
        </w:rPr>
        <w:t xml:space="preserve"> US dollar</w:t>
      </w:r>
    </w:p>
    <w:p w:rsidR="00052E6A" w:rsidRPr="00645762" w:rsidRDefault="00052E6A" w:rsidP="00052E6A">
      <w:pPr>
        <w:ind w:left="90"/>
        <w:rPr>
          <w:sz w:val="24"/>
          <w:szCs w:val="24"/>
        </w:rPr>
      </w:pPr>
    </w:p>
    <w:p w:rsidR="00A01E4F" w:rsidRDefault="00052E6A" w:rsidP="00A01E4F">
      <w:pPr>
        <w:ind w:left="180"/>
        <w:rPr>
          <w:b/>
          <w:bCs/>
          <w:sz w:val="24"/>
          <w:szCs w:val="24"/>
        </w:rPr>
      </w:pPr>
      <w:r w:rsidRPr="00645762">
        <w:rPr>
          <w:b/>
          <w:bCs/>
          <w:sz w:val="24"/>
          <w:szCs w:val="24"/>
        </w:rPr>
        <w:t xml:space="preserve">Duties: </w:t>
      </w:r>
    </w:p>
    <w:p w:rsidR="00A01E4F" w:rsidRPr="00A01E4F" w:rsidRDefault="00A01E4F" w:rsidP="00A01E4F">
      <w:pPr>
        <w:ind w:left="180"/>
        <w:rPr>
          <w:color w:val="000000"/>
          <w:sz w:val="24"/>
          <w:szCs w:val="24"/>
        </w:rPr>
      </w:pPr>
      <w:r w:rsidRPr="00A01E4F">
        <w:rPr>
          <w:color w:val="000000"/>
          <w:sz w:val="24"/>
          <w:szCs w:val="24"/>
        </w:rPr>
        <w:t>• Preparing the required method statements in line with project speciﬁcation / codes and applicable with international industry standards and issuing to the engineer.</w:t>
      </w:r>
    </w:p>
    <w:p w:rsidR="00A01E4F" w:rsidRPr="00A01E4F" w:rsidRDefault="00A01E4F" w:rsidP="00A01E4F">
      <w:pPr>
        <w:ind w:left="180"/>
        <w:rPr>
          <w:color w:val="000000"/>
          <w:sz w:val="24"/>
          <w:szCs w:val="24"/>
        </w:rPr>
      </w:pPr>
    </w:p>
    <w:p w:rsidR="00A01E4F" w:rsidRPr="00645762" w:rsidRDefault="00A01E4F" w:rsidP="003D369C">
      <w:pPr>
        <w:ind w:left="180"/>
        <w:rPr>
          <w:b/>
          <w:bCs/>
          <w:sz w:val="24"/>
          <w:szCs w:val="24"/>
        </w:rPr>
      </w:pPr>
      <w:r w:rsidRPr="00645762">
        <w:rPr>
          <w:color w:val="000000"/>
          <w:sz w:val="24"/>
          <w:szCs w:val="24"/>
        </w:rPr>
        <w:t>•</w:t>
      </w:r>
      <w:r>
        <w:rPr>
          <w:color w:val="000000"/>
          <w:sz w:val="24"/>
          <w:szCs w:val="24"/>
        </w:rPr>
        <w:t xml:space="preserve"> </w:t>
      </w:r>
      <w:r w:rsidRPr="00645762">
        <w:rPr>
          <w:color w:val="000000"/>
          <w:sz w:val="24"/>
          <w:szCs w:val="24"/>
        </w:rPr>
        <w:t>Preparing the required ITPs in line with project speciﬁcation / codes and applicable with international industry standards and issuing to the engineer.</w:t>
      </w:r>
    </w:p>
    <w:p w:rsidR="00A01E4F" w:rsidRPr="00645762" w:rsidRDefault="00A01E4F" w:rsidP="00A01E4F">
      <w:pPr>
        <w:pStyle w:val="NormalWeb"/>
        <w:ind w:left="180"/>
        <w:rPr>
          <w:color w:val="000000"/>
        </w:rPr>
      </w:pPr>
      <w:r w:rsidRPr="00645762">
        <w:lastRenderedPageBreak/>
        <w:t xml:space="preserve"> </w:t>
      </w:r>
      <w:r w:rsidRPr="00645762">
        <w:rPr>
          <w:color w:val="000000"/>
        </w:rPr>
        <w:t>• Conduct all Civil and ﬁnishing Inspections as per Approved ITP’s, and ensure that the work is done as per the Issued for Construction Speciﬁcations and Approved Shop Drawings.</w:t>
      </w:r>
    </w:p>
    <w:p w:rsidR="00A01E4F" w:rsidRPr="00645762" w:rsidRDefault="00A01E4F" w:rsidP="00A01E4F">
      <w:pPr>
        <w:pStyle w:val="NormalWeb"/>
        <w:ind w:left="180"/>
        <w:rPr>
          <w:color w:val="000000"/>
        </w:rPr>
      </w:pPr>
      <w:r w:rsidRPr="00645762">
        <w:rPr>
          <w:color w:val="000000"/>
        </w:rPr>
        <w:t>• Inspect the materials as they are delivered on site and ensure that only approved materials are being used as per approved method statement and manufacturer recommendations.</w:t>
      </w:r>
    </w:p>
    <w:p w:rsidR="00A01E4F" w:rsidRPr="00645762" w:rsidRDefault="00A01E4F" w:rsidP="00A01E4F">
      <w:pPr>
        <w:pStyle w:val="NormalWeb"/>
        <w:ind w:left="180"/>
        <w:rPr>
          <w:color w:val="000000"/>
        </w:rPr>
      </w:pPr>
      <w:r w:rsidRPr="00645762">
        <w:rPr>
          <w:color w:val="000000"/>
        </w:rPr>
        <w:t>• Identify and raising any Non-Conformity Cases in Ofﬁcial Report.</w:t>
      </w:r>
    </w:p>
    <w:p w:rsidR="00A01E4F" w:rsidRPr="00645762" w:rsidRDefault="00A01E4F" w:rsidP="00A01E4F">
      <w:pPr>
        <w:pStyle w:val="NormalWeb"/>
        <w:ind w:left="180"/>
        <w:rPr>
          <w:color w:val="000000"/>
        </w:rPr>
      </w:pPr>
      <w:r w:rsidRPr="00645762">
        <w:rPr>
          <w:color w:val="000000"/>
        </w:rPr>
        <w:t>• Recommending corrective action to address non-compliance and deﬁciencies.</w:t>
      </w:r>
    </w:p>
    <w:p w:rsidR="00A01E4F" w:rsidRPr="00645762" w:rsidRDefault="00A01E4F" w:rsidP="00A01E4F">
      <w:pPr>
        <w:pStyle w:val="NormalWeb"/>
        <w:ind w:left="180"/>
        <w:rPr>
          <w:color w:val="000000"/>
        </w:rPr>
      </w:pPr>
      <w:r w:rsidRPr="00645762">
        <w:rPr>
          <w:color w:val="000000"/>
        </w:rPr>
        <w:t>• Follow up and monitoring the closing out of opens WIRs, MIRs&amp; NCRs with construction and the relevant consultant.</w:t>
      </w:r>
    </w:p>
    <w:p w:rsidR="00A01E4F" w:rsidRPr="00645762" w:rsidRDefault="00A01E4F" w:rsidP="00A01E4F">
      <w:pPr>
        <w:pStyle w:val="NormalWeb"/>
        <w:ind w:left="180"/>
        <w:rPr>
          <w:color w:val="000000"/>
        </w:rPr>
      </w:pPr>
      <w:r w:rsidRPr="00645762">
        <w:rPr>
          <w:color w:val="000000"/>
        </w:rPr>
        <w:t>• Daily site surveillance to ensuring that work will be done according to the required specs, approved workshop drawings, approved method statement and quality control procedure.</w:t>
      </w:r>
    </w:p>
    <w:p w:rsidR="00A01E4F" w:rsidRPr="00645762" w:rsidRDefault="00A01E4F" w:rsidP="00A01E4F">
      <w:pPr>
        <w:pStyle w:val="NormalWeb"/>
        <w:ind w:left="180"/>
        <w:rPr>
          <w:color w:val="000000"/>
        </w:rPr>
      </w:pPr>
      <w:r w:rsidRPr="00645762">
        <w:rPr>
          <w:color w:val="000000"/>
        </w:rPr>
        <w:t>• Advise the site staff on quality plans and procedures</w:t>
      </w:r>
    </w:p>
    <w:p w:rsidR="00A01E4F" w:rsidRPr="00645762" w:rsidRDefault="00A01E4F" w:rsidP="00A01E4F">
      <w:pPr>
        <w:pStyle w:val="NormalWeb"/>
        <w:ind w:left="180"/>
        <w:rPr>
          <w:color w:val="000000"/>
        </w:rPr>
      </w:pPr>
      <w:r w:rsidRPr="00645762">
        <w:rPr>
          <w:color w:val="000000"/>
        </w:rPr>
        <w:t>• Supporting and helping the procurement/construction departments by technical advising for the applicable materials.</w:t>
      </w:r>
    </w:p>
    <w:p w:rsidR="00A01E4F" w:rsidRPr="00645762" w:rsidRDefault="00A01E4F" w:rsidP="00A01E4F">
      <w:pPr>
        <w:pStyle w:val="NormalWeb"/>
        <w:ind w:left="180"/>
        <w:rPr>
          <w:color w:val="000000"/>
        </w:rPr>
      </w:pPr>
      <w:r w:rsidRPr="00645762">
        <w:rPr>
          <w:color w:val="000000"/>
        </w:rPr>
        <w:t>• Receiving Engineer’s comments and advising the site people on spot and ensuring the close-out of their comments</w:t>
      </w:r>
    </w:p>
    <w:p w:rsidR="00A01E4F" w:rsidRDefault="00A01E4F" w:rsidP="003F4904">
      <w:pPr>
        <w:pStyle w:val="NormalWeb"/>
        <w:ind w:left="180"/>
        <w:rPr>
          <w:color w:val="000000"/>
        </w:rPr>
      </w:pPr>
      <w:r w:rsidRPr="00645762">
        <w:rPr>
          <w:color w:val="000000"/>
        </w:rPr>
        <w:t>• Reporting on the performance of the quality system to the management for review and as a basis for improvement of the quality system and expediently resolve any non-conformances associated with the effective implementation of this policy and the approved Project Quality Management System.</w:t>
      </w:r>
    </w:p>
    <w:p w:rsidR="00F47B26" w:rsidRPr="00645762" w:rsidRDefault="00F47B26" w:rsidP="00F47B26">
      <w:pPr>
        <w:pStyle w:val="NormalWeb"/>
        <w:numPr>
          <w:ilvl w:val="0"/>
          <w:numId w:val="10"/>
        </w:numPr>
        <w:ind w:left="360" w:hanging="180"/>
        <w:rPr>
          <w:color w:val="000000"/>
        </w:rPr>
      </w:pPr>
      <w:r>
        <w:rPr>
          <w:color w:val="000000"/>
        </w:rPr>
        <w:t>Preparing and reviewing Subcontractors invoices.</w:t>
      </w:r>
    </w:p>
    <w:p w:rsidR="00052E6A" w:rsidRPr="00645762" w:rsidRDefault="00052E6A" w:rsidP="00052E6A">
      <w:pPr>
        <w:ind w:left="90"/>
        <w:rPr>
          <w:b/>
          <w:bCs/>
          <w:sz w:val="24"/>
          <w:szCs w:val="24"/>
        </w:rPr>
      </w:pPr>
    </w:p>
    <w:p w:rsidR="00066058" w:rsidRPr="00645762" w:rsidRDefault="00066058">
      <w:pPr>
        <w:spacing w:before="5" w:line="100" w:lineRule="exact"/>
        <w:rPr>
          <w:sz w:val="24"/>
          <w:szCs w:val="24"/>
        </w:rPr>
      </w:pPr>
    </w:p>
    <w:p w:rsidR="00200D95" w:rsidRDefault="00A36510" w:rsidP="00CD5932">
      <w:pPr>
        <w:tabs>
          <w:tab w:val="left" w:pos="2250"/>
        </w:tabs>
        <w:ind w:left="2340" w:right="170" w:hanging="2240"/>
        <w:rPr>
          <w:b/>
          <w:spacing w:val="59"/>
          <w:sz w:val="24"/>
          <w:szCs w:val="24"/>
        </w:rPr>
      </w:pPr>
      <w:r>
        <w:rPr>
          <w:b/>
          <w:bCs/>
          <w:sz w:val="24"/>
          <w:szCs w:val="24"/>
        </w:rPr>
        <w:t>Title</w:t>
      </w:r>
      <w:r w:rsidR="00200D95" w:rsidRPr="00645762">
        <w:rPr>
          <w:b/>
          <w:bCs/>
          <w:sz w:val="24"/>
          <w:szCs w:val="24"/>
        </w:rPr>
        <w:t xml:space="preserve">: </w:t>
      </w:r>
      <w:r w:rsidR="00CD5932">
        <w:rPr>
          <w:sz w:val="24"/>
          <w:szCs w:val="24"/>
        </w:rPr>
        <w:t>QA/QC</w:t>
      </w:r>
      <w:r w:rsidR="00CD5932" w:rsidRPr="00645762">
        <w:rPr>
          <w:sz w:val="24"/>
          <w:szCs w:val="24"/>
        </w:rPr>
        <w:t xml:space="preserve"> Engineer</w:t>
      </w:r>
      <w:r w:rsidR="00B42DFD">
        <w:rPr>
          <w:sz w:val="24"/>
          <w:szCs w:val="24"/>
        </w:rPr>
        <w:t xml:space="preserve">      </w:t>
      </w:r>
      <w:r w:rsidR="00297901">
        <w:rPr>
          <w:sz w:val="24"/>
          <w:szCs w:val="24"/>
        </w:rPr>
        <w:t xml:space="preserve">                      </w:t>
      </w:r>
      <w:r w:rsidR="00B42DFD">
        <w:rPr>
          <w:sz w:val="24"/>
          <w:szCs w:val="24"/>
        </w:rPr>
        <w:t xml:space="preserve">   </w:t>
      </w:r>
      <w:r w:rsidR="00F47B26">
        <w:rPr>
          <w:sz w:val="24"/>
          <w:szCs w:val="24"/>
        </w:rPr>
        <w:t xml:space="preserve">        </w:t>
      </w:r>
      <w:r w:rsidR="00B42D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B42DFD">
        <w:rPr>
          <w:sz w:val="24"/>
          <w:szCs w:val="24"/>
        </w:rPr>
        <w:t xml:space="preserve">                             </w:t>
      </w:r>
      <w:r w:rsidR="00B42DFD" w:rsidRPr="00645762">
        <w:rPr>
          <w:b/>
          <w:sz w:val="24"/>
          <w:szCs w:val="24"/>
        </w:rPr>
        <w:t xml:space="preserve">11/2013 </w:t>
      </w:r>
      <w:r w:rsidR="00052E6A">
        <w:rPr>
          <w:b/>
          <w:sz w:val="24"/>
          <w:szCs w:val="24"/>
        </w:rPr>
        <w:t>–</w:t>
      </w:r>
      <w:r w:rsidR="00B42DFD" w:rsidRPr="00645762">
        <w:rPr>
          <w:b/>
          <w:sz w:val="24"/>
          <w:szCs w:val="24"/>
        </w:rPr>
        <w:t xml:space="preserve"> </w:t>
      </w:r>
      <w:r w:rsidR="00052E6A">
        <w:rPr>
          <w:b/>
          <w:sz w:val="24"/>
          <w:szCs w:val="24"/>
        </w:rPr>
        <w:t>4/2015</w:t>
      </w:r>
      <w:r w:rsidR="00B42DFD" w:rsidRPr="00645762">
        <w:rPr>
          <w:b/>
          <w:spacing w:val="59"/>
          <w:sz w:val="24"/>
          <w:szCs w:val="24"/>
        </w:rPr>
        <w:t xml:space="preserve"> </w:t>
      </w:r>
    </w:p>
    <w:p w:rsidR="00297901" w:rsidRPr="00B42DFD" w:rsidRDefault="00297901" w:rsidP="00052E6A">
      <w:pPr>
        <w:tabs>
          <w:tab w:val="left" w:pos="2250"/>
        </w:tabs>
        <w:ind w:left="2340" w:right="170" w:hanging="2240"/>
        <w:rPr>
          <w:b/>
          <w:spacing w:val="59"/>
          <w:sz w:val="24"/>
          <w:szCs w:val="24"/>
        </w:rPr>
      </w:pPr>
    </w:p>
    <w:p w:rsidR="00200D95" w:rsidRPr="00645762" w:rsidRDefault="00200D95" w:rsidP="00B42DFD">
      <w:pPr>
        <w:ind w:left="90"/>
        <w:rPr>
          <w:sz w:val="24"/>
          <w:szCs w:val="24"/>
        </w:rPr>
      </w:pPr>
      <w:r w:rsidRPr="00645762">
        <w:rPr>
          <w:b/>
          <w:bCs/>
          <w:sz w:val="24"/>
          <w:szCs w:val="24"/>
        </w:rPr>
        <w:t xml:space="preserve">Company: </w:t>
      </w:r>
      <w:r w:rsidR="00597F5F" w:rsidRPr="00645762">
        <w:rPr>
          <w:sz w:val="24"/>
          <w:szCs w:val="24"/>
        </w:rPr>
        <w:t>Bojamhoor Trading &amp; Contracting</w:t>
      </w:r>
    </w:p>
    <w:p w:rsidR="0065559B" w:rsidRPr="00645762" w:rsidRDefault="009C75FE" w:rsidP="00B42DFD">
      <w:pPr>
        <w:ind w:left="90"/>
        <w:rPr>
          <w:b/>
          <w:bCs/>
          <w:sz w:val="24"/>
          <w:szCs w:val="24"/>
        </w:rPr>
      </w:pPr>
      <w:r w:rsidRPr="00645762">
        <w:rPr>
          <w:b/>
          <w:bCs/>
          <w:color w:val="000000"/>
          <w:sz w:val="24"/>
          <w:szCs w:val="24"/>
        </w:rPr>
        <w:t>Engineer:</w:t>
      </w:r>
      <w:r w:rsidR="0065559B" w:rsidRPr="00645762">
        <w:rPr>
          <w:sz w:val="24"/>
          <w:szCs w:val="24"/>
        </w:rPr>
        <w:t xml:space="preserve"> </w:t>
      </w:r>
      <w:r w:rsidR="00B42DFD">
        <w:rPr>
          <w:sz w:val="24"/>
          <w:szCs w:val="24"/>
        </w:rPr>
        <w:t>Mace</w:t>
      </w:r>
      <w:r w:rsidR="00AC1561">
        <w:rPr>
          <w:sz w:val="24"/>
          <w:szCs w:val="24"/>
        </w:rPr>
        <w:t xml:space="preserve"> </w:t>
      </w:r>
      <w:r w:rsidR="00B42DFD">
        <w:rPr>
          <w:sz w:val="24"/>
          <w:szCs w:val="24"/>
        </w:rPr>
        <w:t>&amp;</w:t>
      </w:r>
      <w:r w:rsidR="00AC1561">
        <w:rPr>
          <w:sz w:val="24"/>
          <w:szCs w:val="24"/>
        </w:rPr>
        <w:t xml:space="preserve"> </w:t>
      </w:r>
      <w:r w:rsidR="00B42DFD">
        <w:rPr>
          <w:sz w:val="24"/>
          <w:szCs w:val="24"/>
        </w:rPr>
        <w:t>EC Harris joint venture</w:t>
      </w:r>
    </w:p>
    <w:p w:rsidR="00200D95" w:rsidRPr="00645762" w:rsidRDefault="00644D1F" w:rsidP="00052E6A">
      <w:pPr>
        <w:ind w:left="90"/>
        <w:rPr>
          <w:sz w:val="24"/>
          <w:szCs w:val="24"/>
        </w:rPr>
      </w:pPr>
      <w:r>
        <w:rPr>
          <w:b/>
          <w:bCs/>
          <w:sz w:val="24"/>
          <w:szCs w:val="24"/>
        </w:rPr>
        <w:t>Project</w:t>
      </w:r>
      <w:r w:rsidR="00200D95" w:rsidRPr="00645762">
        <w:rPr>
          <w:b/>
          <w:bCs/>
          <w:sz w:val="24"/>
          <w:szCs w:val="24"/>
        </w:rPr>
        <w:t xml:space="preserve">: </w:t>
      </w:r>
      <w:r w:rsidR="00597F5F" w:rsidRPr="00645762">
        <w:rPr>
          <w:sz w:val="24"/>
          <w:szCs w:val="24"/>
        </w:rPr>
        <w:t>Construction of</w:t>
      </w:r>
      <w:r w:rsidR="00B42DFD">
        <w:rPr>
          <w:sz w:val="24"/>
          <w:szCs w:val="24"/>
        </w:rPr>
        <w:t xml:space="preserve"> seven</w:t>
      </w:r>
      <w:r w:rsidR="00597F5F" w:rsidRPr="00645762">
        <w:rPr>
          <w:sz w:val="24"/>
          <w:szCs w:val="24"/>
        </w:rPr>
        <w:t xml:space="preserve"> kindergartens</w:t>
      </w:r>
      <w:r w:rsidR="00052E6A">
        <w:rPr>
          <w:sz w:val="24"/>
          <w:szCs w:val="24"/>
        </w:rPr>
        <w:t>,</w:t>
      </w:r>
      <w:r w:rsidR="00597F5F" w:rsidRPr="00645762">
        <w:rPr>
          <w:sz w:val="24"/>
          <w:szCs w:val="24"/>
        </w:rPr>
        <w:t xml:space="preserve"> Doha-Qatar</w:t>
      </w:r>
    </w:p>
    <w:p w:rsidR="00B42DFD" w:rsidRDefault="00597F5F" w:rsidP="002720BF">
      <w:pPr>
        <w:ind w:left="90"/>
        <w:rPr>
          <w:sz w:val="24"/>
          <w:szCs w:val="24"/>
        </w:rPr>
      </w:pPr>
      <w:r w:rsidRPr="00645762">
        <w:rPr>
          <w:b/>
          <w:bCs/>
          <w:sz w:val="24"/>
          <w:szCs w:val="24"/>
        </w:rPr>
        <w:t xml:space="preserve">Budget: </w:t>
      </w:r>
      <w:r w:rsidR="002720BF" w:rsidRPr="00645762">
        <w:rPr>
          <w:sz w:val="24"/>
          <w:szCs w:val="24"/>
        </w:rPr>
        <w:t xml:space="preserve">Million, </w:t>
      </w:r>
      <w:r w:rsidR="002720BF">
        <w:rPr>
          <w:sz w:val="24"/>
          <w:szCs w:val="24"/>
        </w:rPr>
        <w:t>50</w:t>
      </w:r>
      <w:r w:rsidR="002720BF" w:rsidRPr="00645762">
        <w:rPr>
          <w:sz w:val="24"/>
          <w:szCs w:val="24"/>
        </w:rPr>
        <w:t xml:space="preserve"> US dollar</w:t>
      </w:r>
    </w:p>
    <w:p w:rsidR="003010AA" w:rsidRPr="00645762" w:rsidRDefault="003010AA" w:rsidP="002720BF">
      <w:pPr>
        <w:ind w:left="90"/>
        <w:rPr>
          <w:sz w:val="24"/>
          <w:szCs w:val="24"/>
        </w:rPr>
      </w:pPr>
    </w:p>
    <w:p w:rsidR="0065559B" w:rsidRPr="00645762" w:rsidRDefault="0065559B" w:rsidP="00B42DFD">
      <w:pPr>
        <w:ind w:left="90"/>
        <w:rPr>
          <w:b/>
          <w:bCs/>
          <w:sz w:val="24"/>
          <w:szCs w:val="24"/>
        </w:rPr>
      </w:pPr>
      <w:r w:rsidRPr="00645762">
        <w:rPr>
          <w:b/>
          <w:bCs/>
          <w:sz w:val="24"/>
          <w:szCs w:val="24"/>
        </w:rPr>
        <w:t xml:space="preserve">Duties: </w:t>
      </w:r>
    </w:p>
    <w:p w:rsidR="0065559B" w:rsidRDefault="00E0058C" w:rsidP="00B42DFD">
      <w:pPr>
        <w:ind w:left="180"/>
        <w:rPr>
          <w:color w:val="000000"/>
          <w:sz w:val="24"/>
          <w:szCs w:val="24"/>
        </w:rPr>
      </w:pPr>
      <w:r w:rsidRPr="00645762">
        <w:rPr>
          <w:color w:val="000000"/>
          <w:sz w:val="24"/>
          <w:szCs w:val="24"/>
        </w:rPr>
        <w:t xml:space="preserve">• </w:t>
      </w:r>
      <w:r w:rsidR="0065559B" w:rsidRPr="00645762">
        <w:rPr>
          <w:color w:val="000000"/>
          <w:sz w:val="24"/>
          <w:szCs w:val="24"/>
        </w:rPr>
        <w:t>Preparing the required method statements in line with project speciﬁcation / codes and applicable with international industry standards and issuing to the engineer.</w:t>
      </w:r>
    </w:p>
    <w:p w:rsidR="00B42DFD" w:rsidRDefault="00B42DFD" w:rsidP="00B42DFD">
      <w:pPr>
        <w:ind w:left="180"/>
        <w:rPr>
          <w:b/>
          <w:bCs/>
          <w:sz w:val="24"/>
          <w:szCs w:val="24"/>
        </w:rPr>
      </w:pPr>
    </w:p>
    <w:p w:rsidR="00B42DFD" w:rsidRPr="00645762" w:rsidRDefault="00B42DFD" w:rsidP="00B42DFD">
      <w:pPr>
        <w:ind w:left="180"/>
        <w:rPr>
          <w:b/>
          <w:bCs/>
          <w:sz w:val="24"/>
          <w:szCs w:val="24"/>
        </w:rPr>
      </w:pPr>
      <w:r w:rsidRPr="00645762">
        <w:rPr>
          <w:color w:val="000000"/>
          <w:sz w:val="24"/>
          <w:szCs w:val="24"/>
        </w:rPr>
        <w:t>•</w:t>
      </w:r>
      <w:r>
        <w:rPr>
          <w:color w:val="000000"/>
          <w:sz w:val="24"/>
          <w:szCs w:val="24"/>
        </w:rPr>
        <w:t xml:space="preserve"> </w:t>
      </w:r>
      <w:r w:rsidRPr="00645762">
        <w:rPr>
          <w:color w:val="000000"/>
          <w:sz w:val="24"/>
          <w:szCs w:val="24"/>
        </w:rPr>
        <w:t>Preparing the required ITPs and checklists</w:t>
      </w:r>
      <w:r w:rsidRPr="00B42DFD">
        <w:rPr>
          <w:color w:val="000000"/>
          <w:sz w:val="24"/>
          <w:szCs w:val="24"/>
        </w:rPr>
        <w:t xml:space="preserve"> </w:t>
      </w:r>
      <w:r w:rsidRPr="00645762">
        <w:rPr>
          <w:color w:val="000000"/>
          <w:sz w:val="24"/>
          <w:szCs w:val="24"/>
        </w:rPr>
        <w:t>in line with project speciﬁcation / codes and applicable with international industry standards and issuing to the engineer.</w:t>
      </w:r>
    </w:p>
    <w:p w:rsidR="0065559B" w:rsidRPr="00645762" w:rsidRDefault="00621A00" w:rsidP="007A48E3">
      <w:pPr>
        <w:pStyle w:val="NormalWeb"/>
        <w:ind w:left="180"/>
        <w:rPr>
          <w:color w:val="000000"/>
        </w:rPr>
      </w:pPr>
      <w:r w:rsidRPr="00645762">
        <w:t xml:space="preserve"> </w:t>
      </w:r>
      <w:r w:rsidR="0065559B" w:rsidRPr="00645762">
        <w:rPr>
          <w:color w:val="000000"/>
        </w:rPr>
        <w:t>• Conduct all Civil and ﬁnishing Inspections as per Approved ITP’s, and ensure that the work is done as per the Issued for Construction Speciﬁcations and Approved Shop Drawings.</w:t>
      </w:r>
    </w:p>
    <w:p w:rsidR="0065559B" w:rsidRPr="00645762" w:rsidRDefault="0065559B" w:rsidP="007A48E3">
      <w:pPr>
        <w:pStyle w:val="NormalWeb"/>
        <w:ind w:left="180"/>
        <w:rPr>
          <w:color w:val="000000"/>
        </w:rPr>
      </w:pPr>
      <w:r w:rsidRPr="00645762">
        <w:rPr>
          <w:color w:val="000000"/>
        </w:rPr>
        <w:lastRenderedPageBreak/>
        <w:t>• Inspect the materials as they are delivered on site and ensure that only approved materials are being used as per approved method statement and manufacturer recommendations.</w:t>
      </w:r>
    </w:p>
    <w:p w:rsidR="0065559B" w:rsidRPr="00645762" w:rsidRDefault="0065559B" w:rsidP="007A48E3">
      <w:pPr>
        <w:pStyle w:val="NormalWeb"/>
        <w:ind w:left="180"/>
        <w:rPr>
          <w:color w:val="000000"/>
        </w:rPr>
      </w:pPr>
      <w:r w:rsidRPr="00645762">
        <w:rPr>
          <w:color w:val="000000"/>
        </w:rPr>
        <w:t>• Identify and raising any Non-Conformity Cases in Ofﬁcial Report.</w:t>
      </w:r>
    </w:p>
    <w:p w:rsidR="0065559B" w:rsidRPr="00645762" w:rsidRDefault="0065559B" w:rsidP="007A48E3">
      <w:pPr>
        <w:pStyle w:val="NormalWeb"/>
        <w:ind w:left="180"/>
        <w:rPr>
          <w:color w:val="000000"/>
        </w:rPr>
      </w:pPr>
      <w:r w:rsidRPr="00645762">
        <w:rPr>
          <w:color w:val="000000"/>
        </w:rPr>
        <w:t>• Recommending corrective action to address non-compliance and deﬁciencies.</w:t>
      </w:r>
    </w:p>
    <w:p w:rsidR="0065559B" w:rsidRPr="00645762" w:rsidRDefault="0065559B" w:rsidP="007A48E3">
      <w:pPr>
        <w:pStyle w:val="NormalWeb"/>
        <w:ind w:left="180"/>
        <w:rPr>
          <w:color w:val="000000"/>
        </w:rPr>
      </w:pPr>
      <w:r w:rsidRPr="00645762">
        <w:rPr>
          <w:color w:val="000000"/>
        </w:rPr>
        <w:t>• Follow up and monitoring the closing out</w:t>
      </w:r>
      <w:r w:rsidR="00A40D48" w:rsidRPr="00645762">
        <w:rPr>
          <w:color w:val="000000"/>
        </w:rPr>
        <w:t xml:space="preserve"> of opens WIRs, MIRs&amp; NCRs</w:t>
      </w:r>
      <w:r w:rsidRPr="00645762">
        <w:rPr>
          <w:color w:val="000000"/>
        </w:rPr>
        <w:t xml:space="preserve"> with </w:t>
      </w:r>
      <w:r w:rsidR="00D475ED" w:rsidRPr="00645762">
        <w:rPr>
          <w:color w:val="000000"/>
        </w:rPr>
        <w:t>construction</w:t>
      </w:r>
      <w:r w:rsidRPr="00645762">
        <w:rPr>
          <w:color w:val="000000"/>
        </w:rPr>
        <w:t xml:space="preserve"> and the relevant consultant.</w:t>
      </w:r>
    </w:p>
    <w:p w:rsidR="0065559B" w:rsidRPr="00645762" w:rsidRDefault="0065559B" w:rsidP="007A48E3">
      <w:pPr>
        <w:pStyle w:val="NormalWeb"/>
        <w:ind w:left="180"/>
        <w:rPr>
          <w:color w:val="000000"/>
        </w:rPr>
      </w:pPr>
      <w:r w:rsidRPr="00645762">
        <w:rPr>
          <w:color w:val="000000"/>
        </w:rPr>
        <w:t>• Daily site surveillance to ensuring that work will be done according to the required specs, approved workshop drawings, approved method statement and quality control procedure.</w:t>
      </w:r>
    </w:p>
    <w:p w:rsidR="0065559B" w:rsidRPr="00645762" w:rsidRDefault="0065559B" w:rsidP="007A48E3">
      <w:pPr>
        <w:pStyle w:val="NormalWeb"/>
        <w:ind w:left="180"/>
        <w:rPr>
          <w:color w:val="000000"/>
        </w:rPr>
      </w:pPr>
      <w:r w:rsidRPr="00645762">
        <w:rPr>
          <w:color w:val="000000"/>
        </w:rPr>
        <w:t>• Advise the site staff on quality plans and procedures</w:t>
      </w:r>
    </w:p>
    <w:p w:rsidR="0065559B" w:rsidRPr="00645762" w:rsidRDefault="0065559B" w:rsidP="007A48E3">
      <w:pPr>
        <w:pStyle w:val="NormalWeb"/>
        <w:ind w:left="180"/>
        <w:rPr>
          <w:color w:val="000000"/>
        </w:rPr>
      </w:pPr>
      <w:r w:rsidRPr="00645762">
        <w:rPr>
          <w:color w:val="000000"/>
        </w:rPr>
        <w:t>• Supporting and helping the procurement/construction departments by technical advising for the applicable materials.</w:t>
      </w:r>
    </w:p>
    <w:p w:rsidR="0065559B" w:rsidRPr="00645762" w:rsidRDefault="0065559B" w:rsidP="007A48E3">
      <w:pPr>
        <w:pStyle w:val="NormalWeb"/>
        <w:ind w:left="180"/>
        <w:rPr>
          <w:color w:val="000000"/>
        </w:rPr>
      </w:pPr>
      <w:r w:rsidRPr="00645762">
        <w:rPr>
          <w:color w:val="000000"/>
        </w:rPr>
        <w:t>• Receiving Engineer’s comments and advising the site people on spot and ensuring the close-out of their comments</w:t>
      </w:r>
    </w:p>
    <w:p w:rsidR="00C766B0" w:rsidRPr="00645762" w:rsidRDefault="00C766B0" w:rsidP="007A48E3">
      <w:pPr>
        <w:pStyle w:val="NormalWeb"/>
        <w:ind w:left="180"/>
        <w:rPr>
          <w:color w:val="000000"/>
        </w:rPr>
      </w:pPr>
      <w:r w:rsidRPr="00645762">
        <w:rPr>
          <w:color w:val="000000"/>
        </w:rPr>
        <w:t>• Reporting on the performance of the quality system to the management for review and as a basis for improvement of the quality system and expediently resolve any non-conformances associated with the effective implementation of this policy and the approved Project Quality Management System.</w:t>
      </w:r>
    </w:p>
    <w:p w:rsidR="00C766B0" w:rsidRDefault="00C766B0" w:rsidP="007A48E3">
      <w:pPr>
        <w:pStyle w:val="NormalWeb"/>
        <w:ind w:left="180"/>
        <w:rPr>
          <w:color w:val="000000"/>
        </w:rPr>
      </w:pPr>
      <w:r w:rsidRPr="00645762">
        <w:rPr>
          <w:color w:val="000000"/>
        </w:rPr>
        <w:t>• Produce and follow up the snagging list before ﬁnal handing over of the works.</w:t>
      </w:r>
    </w:p>
    <w:p w:rsidR="00F47B26" w:rsidRPr="00645762" w:rsidRDefault="00F47B26" w:rsidP="00F47B26">
      <w:pPr>
        <w:pStyle w:val="NormalWeb"/>
        <w:numPr>
          <w:ilvl w:val="0"/>
          <w:numId w:val="10"/>
        </w:numPr>
        <w:ind w:left="360" w:hanging="180"/>
        <w:rPr>
          <w:color w:val="000000"/>
        </w:rPr>
      </w:pPr>
      <w:r>
        <w:rPr>
          <w:color w:val="000000"/>
        </w:rPr>
        <w:t>Preparing and reviewing Subcontractors invoices.</w:t>
      </w:r>
    </w:p>
    <w:p w:rsidR="00F47B26" w:rsidRPr="00645762" w:rsidRDefault="00F47B26" w:rsidP="007A48E3">
      <w:pPr>
        <w:pStyle w:val="NormalWeb"/>
        <w:ind w:left="180"/>
        <w:rPr>
          <w:color w:val="000000"/>
        </w:rPr>
      </w:pPr>
    </w:p>
    <w:p w:rsidR="00621A00" w:rsidRPr="00645762" w:rsidRDefault="00621A00" w:rsidP="00D475ED">
      <w:pPr>
        <w:tabs>
          <w:tab w:val="left" w:pos="2250"/>
        </w:tabs>
        <w:ind w:right="548"/>
        <w:rPr>
          <w:sz w:val="24"/>
          <w:szCs w:val="24"/>
        </w:rPr>
      </w:pPr>
    </w:p>
    <w:p w:rsidR="00621A00" w:rsidRPr="00645762" w:rsidRDefault="00621A00">
      <w:pPr>
        <w:spacing w:before="5" w:line="100" w:lineRule="exact"/>
        <w:rPr>
          <w:sz w:val="24"/>
          <w:szCs w:val="24"/>
        </w:rPr>
      </w:pPr>
    </w:p>
    <w:p w:rsidR="0009602E" w:rsidRPr="00645762" w:rsidRDefault="009C75FE" w:rsidP="003273F7">
      <w:pPr>
        <w:tabs>
          <w:tab w:val="left" w:pos="2250"/>
        </w:tabs>
        <w:ind w:left="2340" w:right="548" w:hanging="2240"/>
        <w:rPr>
          <w:b/>
          <w:spacing w:val="59"/>
          <w:sz w:val="24"/>
          <w:szCs w:val="24"/>
        </w:rPr>
      </w:pPr>
      <w:r w:rsidRPr="00645762">
        <w:rPr>
          <w:b/>
          <w:bCs/>
          <w:sz w:val="24"/>
          <w:szCs w:val="24"/>
        </w:rPr>
        <w:t>Title:</w:t>
      </w:r>
      <w:r w:rsidRPr="00645762">
        <w:rPr>
          <w:sz w:val="24"/>
          <w:szCs w:val="24"/>
        </w:rPr>
        <w:t xml:space="preserve"> QA/QC Engineer</w:t>
      </w:r>
      <w:r w:rsidR="0009602E">
        <w:rPr>
          <w:sz w:val="24"/>
          <w:szCs w:val="24"/>
        </w:rPr>
        <w:t xml:space="preserve">                                                              </w:t>
      </w:r>
      <w:r w:rsidR="003273F7">
        <w:rPr>
          <w:sz w:val="24"/>
          <w:szCs w:val="24"/>
        </w:rPr>
        <w:t xml:space="preserve"> </w:t>
      </w:r>
      <w:r w:rsidR="0009602E">
        <w:rPr>
          <w:sz w:val="24"/>
          <w:szCs w:val="24"/>
        </w:rPr>
        <w:t xml:space="preserve">       </w:t>
      </w:r>
      <w:r w:rsidR="0009602E" w:rsidRPr="00645762">
        <w:rPr>
          <w:b/>
          <w:sz w:val="24"/>
          <w:szCs w:val="24"/>
        </w:rPr>
        <w:t>01/2013-</w:t>
      </w:r>
      <w:r w:rsidR="0009602E" w:rsidRPr="00645762">
        <w:rPr>
          <w:b/>
          <w:spacing w:val="1"/>
          <w:sz w:val="24"/>
          <w:szCs w:val="24"/>
        </w:rPr>
        <w:t xml:space="preserve"> 10/2013</w:t>
      </w:r>
      <w:r w:rsidR="0009602E" w:rsidRPr="00645762">
        <w:rPr>
          <w:b/>
          <w:spacing w:val="59"/>
          <w:sz w:val="24"/>
          <w:szCs w:val="24"/>
        </w:rPr>
        <w:t xml:space="preserve"> </w:t>
      </w:r>
    </w:p>
    <w:p w:rsidR="009C75FE" w:rsidRPr="00645762" w:rsidRDefault="009C75FE" w:rsidP="009C75FE">
      <w:pPr>
        <w:rPr>
          <w:b/>
          <w:bCs/>
          <w:sz w:val="24"/>
          <w:szCs w:val="24"/>
        </w:rPr>
      </w:pPr>
    </w:p>
    <w:p w:rsidR="009C75FE" w:rsidRPr="00645762" w:rsidRDefault="009C75FE" w:rsidP="009C75FE">
      <w:pPr>
        <w:rPr>
          <w:b/>
          <w:bCs/>
          <w:sz w:val="24"/>
          <w:szCs w:val="24"/>
        </w:rPr>
      </w:pPr>
      <w:r w:rsidRPr="00645762">
        <w:rPr>
          <w:b/>
          <w:bCs/>
          <w:sz w:val="24"/>
          <w:szCs w:val="24"/>
        </w:rPr>
        <w:t xml:space="preserve">Company: </w:t>
      </w:r>
      <w:r w:rsidRPr="00645762">
        <w:rPr>
          <w:spacing w:val="2"/>
          <w:sz w:val="24"/>
          <w:szCs w:val="24"/>
        </w:rPr>
        <w:t>J</w:t>
      </w:r>
      <w:r w:rsidRPr="00645762">
        <w:rPr>
          <w:sz w:val="24"/>
          <w:szCs w:val="24"/>
        </w:rPr>
        <w:t xml:space="preserve">V </w:t>
      </w:r>
      <w:proofErr w:type="spellStart"/>
      <w:r w:rsidRPr="00645762">
        <w:rPr>
          <w:sz w:val="24"/>
          <w:szCs w:val="24"/>
        </w:rPr>
        <w:t>B</w:t>
      </w:r>
      <w:r w:rsidRPr="00645762">
        <w:rPr>
          <w:spacing w:val="-1"/>
          <w:sz w:val="24"/>
          <w:szCs w:val="24"/>
        </w:rPr>
        <w:t>e</w:t>
      </w:r>
      <w:r w:rsidRPr="00645762">
        <w:rPr>
          <w:sz w:val="24"/>
          <w:szCs w:val="24"/>
        </w:rPr>
        <w:t>six</w:t>
      </w:r>
      <w:proofErr w:type="spellEnd"/>
      <w:r w:rsidRPr="00645762">
        <w:rPr>
          <w:sz w:val="24"/>
          <w:szCs w:val="24"/>
        </w:rPr>
        <w:t xml:space="preserve"> </w:t>
      </w:r>
      <w:proofErr w:type="spellStart"/>
      <w:r w:rsidRPr="00645762">
        <w:rPr>
          <w:sz w:val="24"/>
          <w:szCs w:val="24"/>
        </w:rPr>
        <w:t>Or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>s</w:t>
      </w:r>
      <w:r w:rsidRPr="00645762">
        <w:rPr>
          <w:spacing w:val="-1"/>
          <w:sz w:val="24"/>
          <w:szCs w:val="24"/>
        </w:rPr>
        <w:t>c</w:t>
      </w:r>
      <w:r w:rsidRPr="00645762">
        <w:rPr>
          <w:sz w:val="24"/>
          <w:szCs w:val="24"/>
        </w:rPr>
        <w:t>om</w:t>
      </w:r>
      <w:proofErr w:type="spellEnd"/>
    </w:p>
    <w:p w:rsidR="009C75FE" w:rsidRPr="00645762" w:rsidRDefault="009C75FE" w:rsidP="009C75FE">
      <w:pPr>
        <w:rPr>
          <w:b/>
          <w:bCs/>
          <w:sz w:val="24"/>
          <w:szCs w:val="24"/>
        </w:rPr>
      </w:pPr>
      <w:r w:rsidRPr="00645762">
        <w:rPr>
          <w:b/>
          <w:bCs/>
          <w:color w:val="000000"/>
          <w:sz w:val="24"/>
          <w:szCs w:val="24"/>
        </w:rPr>
        <w:t>Engineer:</w:t>
      </w:r>
      <w:r w:rsidRPr="00645762">
        <w:rPr>
          <w:color w:val="000000"/>
          <w:sz w:val="24"/>
          <w:szCs w:val="24"/>
        </w:rPr>
        <w:t xml:space="preserve"> JV Hill International and EHAF Consulting Engineers</w:t>
      </w:r>
    </w:p>
    <w:p w:rsidR="009C75FE" w:rsidRPr="00645762" w:rsidRDefault="009C75FE" w:rsidP="009C75FE">
      <w:pPr>
        <w:rPr>
          <w:b/>
          <w:bCs/>
          <w:sz w:val="24"/>
          <w:szCs w:val="24"/>
        </w:rPr>
      </w:pPr>
      <w:r w:rsidRPr="00645762">
        <w:rPr>
          <w:b/>
          <w:bCs/>
          <w:sz w:val="24"/>
          <w:szCs w:val="24"/>
        </w:rPr>
        <w:t>Project:</w:t>
      </w:r>
      <w:r w:rsidR="00106CCE" w:rsidRPr="00645762">
        <w:rPr>
          <w:sz w:val="24"/>
          <w:szCs w:val="24"/>
        </w:rPr>
        <w:t xml:space="preserve"> G</w:t>
      </w:r>
      <w:r w:rsidR="00106CCE" w:rsidRPr="00645762">
        <w:rPr>
          <w:spacing w:val="-1"/>
          <w:sz w:val="24"/>
          <w:szCs w:val="24"/>
        </w:rPr>
        <w:t>ra</w:t>
      </w:r>
      <w:r w:rsidR="00106CCE" w:rsidRPr="00645762">
        <w:rPr>
          <w:sz w:val="24"/>
          <w:szCs w:val="24"/>
        </w:rPr>
        <w:t>nd</w:t>
      </w:r>
      <w:r w:rsidR="00106CCE" w:rsidRPr="00645762">
        <w:rPr>
          <w:spacing w:val="2"/>
          <w:sz w:val="24"/>
          <w:szCs w:val="24"/>
        </w:rPr>
        <w:t xml:space="preserve"> </w:t>
      </w:r>
      <w:r w:rsidR="00106CCE" w:rsidRPr="00645762">
        <w:rPr>
          <w:sz w:val="24"/>
          <w:szCs w:val="24"/>
        </w:rPr>
        <w:t>E</w:t>
      </w:r>
      <w:r w:rsidR="00106CCE" w:rsidRPr="00645762">
        <w:rPr>
          <w:spacing w:val="2"/>
          <w:sz w:val="24"/>
          <w:szCs w:val="24"/>
        </w:rPr>
        <w:t>g</w:t>
      </w:r>
      <w:r w:rsidR="00106CCE" w:rsidRPr="00645762">
        <w:rPr>
          <w:spacing w:val="-5"/>
          <w:sz w:val="24"/>
          <w:szCs w:val="24"/>
        </w:rPr>
        <w:t>y</w:t>
      </w:r>
      <w:r w:rsidR="00106CCE" w:rsidRPr="00645762">
        <w:rPr>
          <w:sz w:val="24"/>
          <w:szCs w:val="24"/>
        </w:rPr>
        <w:t>pt</w:t>
      </w:r>
      <w:r w:rsidR="00106CCE" w:rsidRPr="00645762">
        <w:rPr>
          <w:spacing w:val="1"/>
          <w:sz w:val="24"/>
          <w:szCs w:val="24"/>
        </w:rPr>
        <w:t>i</w:t>
      </w:r>
      <w:r w:rsidR="00106CCE" w:rsidRPr="00645762">
        <w:rPr>
          <w:spacing w:val="-1"/>
          <w:sz w:val="24"/>
          <w:szCs w:val="24"/>
        </w:rPr>
        <w:t>a</w:t>
      </w:r>
      <w:r w:rsidR="00106CCE" w:rsidRPr="00645762">
        <w:rPr>
          <w:sz w:val="24"/>
          <w:szCs w:val="24"/>
        </w:rPr>
        <w:t>n Museum – Phase III</w:t>
      </w:r>
    </w:p>
    <w:p w:rsidR="009C75FE" w:rsidRDefault="009C75FE" w:rsidP="009C75FE">
      <w:pPr>
        <w:rPr>
          <w:sz w:val="24"/>
          <w:szCs w:val="24"/>
        </w:rPr>
      </w:pPr>
      <w:r w:rsidRPr="00645762">
        <w:rPr>
          <w:b/>
          <w:bCs/>
          <w:sz w:val="24"/>
          <w:szCs w:val="24"/>
        </w:rPr>
        <w:t>Budget:</w:t>
      </w:r>
      <w:r w:rsidR="00106CCE" w:rsidRPr="00645762">
        <w:rPr>
          <w:b/>
          <w:bCs/>
          <w:sz w:val="24"/>
          <w:szCs w:val="24"/>
        </w:rPr>
        <w:t xml:space="preserve"> </w:t>
      </w:r>
      <w:r w:rsidR="00106CCE" w:rsidRPr="00645762">
        <w:rPr>
          <w:sz w:val="24"/>
          <w:szCs w:val="24"/>
        </w:rPr>
        <w:t>Million, 815 US dollar</w:t>
      </w:r>
    </w:p>
    <w:p w:rsidR="003273F7" w:rsidRPr="00645762" w:rsidRDefault="003273F7" w:rsidP="009C75FE">
      <w:pPr>
        <w:rPr>
          <w:sz w:val="24"/>
          <w:szCs w:val="24"/>
        </w:rPr>
      </w:pPr>
    </w:p>
    <w:p w:rsidR="00106CCE" w:rsidRPr="00645762" w:rsidRDefault="00106CCE" w:rsidP="00106CCE">
      <w:pPr>
        <w:rPr>
          <w:b/>
          <w:bCs/>
          <w:sz w:val="24"/>
          <w:szCs w:val="24"/>
        </w:rPr>
      </w:pPr>
      <w:r w:rsidRPr="00645762">
        <w:rPr>
          <w:b/>
          <w:bCs/>
          <w:sz w:val="24"/>
          <w:szCs w:val="24"/>
        </w:rPr>
        <w:t xml:space="preserve">Duties: </w:t>
      </w:r>
    </w:p>
    <w:p w:rsidR="00106CCE" w:rsidRPr="00645762" w:rsidRDefault="00106CCE" w:rsidP="003273F7">
      <w:pPr>
        <w:pStyle w:val="NormalWeb"/>
        <w:spacing w:before="0" w:beforeAutospacing="0"/>
        <w:ind w:left="180"/>
        <w:rPr>
          <w:color w:val="000000"/>
        </w:rPr>
      </w:pPr>
      <w:r w:rsidRPr="00645762">
        <w:rPr>
          <w:color w:val="000000"/>
        </w:rPr>
        <w:t>• Conduct all Civil and ﬁnishing Inspections as per Approved ITP’s, and ensure that the work is done as per the Issued for Construction Speciﬁcations and Approved Shop Drawings.</w:t>
      </w:r>
    </w:p>
    <w:p w:rsidR="00106CCE" w:rsidRPr="00645762" w:rsidRDefault="00106CCE" w:rsidP="007A48E3">
      <w:pPr>
        <w:pStyle w:val="NormalWeb"/>
        <w:ind w:left="180"/>
        <w:rPr>
          <w:color w:val="000000"/>
        </w:rPr>
      </w:pPr>
      <w:r w:rsidRPr="00645762">
        <w:rPr>
          <w:color w:val="000000"/>
        </w:rPr>
        <w:t>• Identify and raising any Non-Conformity Cases in Ofﬁcial Report.</w:t>
      </w:r>
    </w:p>
    <w:p w:rsidR="00106CCE" w:rsidRPr="00645762" w:rsidRDefault="00106CCE" w:rsidP="007A48E3">
      <w:pPr>
        <w:pStyle w:val="NormalWeb"/>
        <w:ind w:left="180"/>
        <w:rPr>
          <w:color w:val="000000"/>
        </w:rPr>
      </w:pPr>
      <w:r w:rsidRPr="00645762">
        <w:rPr>
          <w:color w:val="000000"/>
        </w:rPr>
        <w:t>• Recommending corrective action to address non-compliance and deﬁciencies.</w:t>
      </w:r>
    </w:p>
    <w:p w:rsidR="00106CCE" w:rsidRPr="00645762" w:rsidRDefault="00106CCE" w:rsidP="007A48E3">
      <w:pPr>
        <w:pStyle w:val="NormalWeb"/>
        <w:ind w:left="180"/>
        <w:rPr>
          <w:color w:val="000000"/>
        </w:rPr>
      </w:pPr>
      <w:r w:rsidRPr="00645762">
        <w:rPr>
          <w:color w:val="000000"/>
        </w:rPr>
        <w:t>• Follow up and monitoring the closing</w:t>
      </w:r>
      <w:r w:rsidR="00A40D48" w:rsidRPr="00645762">
        <w:rPr>
          <w:color w:val="000000"/>
        </w:rPr>
        <w:t xml:space="preserve"> out of opens WIRs, MIRs&amp; NCRs</w:t>
      </w:r>
      <w:r w:rsidRPr="00645762">
        <w:rPr>
          <w:color w:val="000000"/>
        </w:rPr>
        <w:t xml:space="preserve"> with </w:t>
      </w:r>
      <w:r w:rsidR="002720BF" w:rsidRPr="00645762">
        <w:rPr>
          <w:color w:val="000000"/>
        </w:rPr>
        <w:t>construction</w:t>
      </w:r>
      <w:r w:rsidRPr="00645762">
        <w:rPr>
          <w:color w:val="000000"/>
        </w:rPr>
        <w:t xml:space="preserve"> and the relevant consultant.</w:t>
      </w:r>
    </w:p>
    <w:p w:rsidR="00106CCE" w:rsidRDefault="00106CCE" w:rsidP="007A48E3">
      <w:pPr>
        <w:pStyle w:val="NormalWeb"/>
        <w:ind w:left="180"/>
        <w:rPr>
          <w:color w:val="000000"/>
        </w:rPr>
      </w:pPr>
      <w:r w:rsidRPr="00645762">
        <w:rPr>
          <w:color w:val="000000"/>
        </w:rPr>
        <w:lastRenderedPageBreak/>
        <w:t>• Daily site surveillance to ensuring that work will be done according to the required specs, approved workshop drawings, approved method statement and quality control procedure.</w:t>
      </w:r>
    </w:p>
    <w:p w:rsidR="00AC1561" w:rsidRPr="00645762" w:rsidRDefault="00AC1561" w:rsidP="007A48E3">
      <w:pPr>
        <w:pStyle w:val="NormalWeb"/>
        <w:ind w:left="180"/>
        <w:rPr>
          <w:color w:val="000000"/>
        </w:rPr>
      </w:pPr>
    </w:p>
    <w:p w:rsidR="00106CCE" w:rsidRPr="00645762" w:rsidRDefault="00106CCE" w:rsidP="007A48E3">
      <w:pPr>
        <w:pStyle w:val="NormalWeb"/>
        <w:ind w:left="180"/>
        <w:rPr>
          <w:color w:val="000000"/>
        </w:rPr>
      </w:pPr>
      <w:r w:rsidRPr="00645762">
        <w:rPr>
          <w:color w:val="000000"/>
        </w:rPr>
        <w:t>• Advise the site staff on quality plans and procedures.</w:t>
      </w:r>
    </w:p>
    <w:p w:rsidR="00106CCE" w:rsidRPr="00645762" w:rsidRDefault="00106CCE" w:rsidP="007A48E3">
      <w:pPr>
        <w:pStyle w:val="NormalWeb"/>
        <w:ind w:left="180"/>
        <w:rPr>
          <w:color w:val="000000"/>
        </w:rPr>
      </w:pPr>
      <w:r w:rsidRPr="00645762">
        <w:rPr>
          <w:color w:val="000000"/>
        </w:rPr>
        <w:t>• Receiving Engineer’s comments and advising the site people on spot and ensuring the close-out of their comments</w:t>
      </w:r>
    </w:p>
    <w:p w:rsidR="00106CCE" w:rsidRPr="00645762" w:rsidRDefault="00106CCE" w:rsidP="007A48E3">
      <w:pPr>
        <w:pStyle w:val="NormalWeb"/>
        <w:ind w:left="180"/>
        <w:rPr>
          <w:color w:val="000000"/>
        </w:rPr>
      </w:pPr>
      <w:r w:rsidRPr="00645762">
        <w:rPr>
          <w:color w:val="000000"/>
        </w:rPr>
        <w:t>• Reporting on the performance of the quality system to the management for review and as a basis for improvement of the quality system and expediently resolve any non-conformances associated with the effective implementation of this policy and the approved Project Quality Management System.</w:t>
      </w:r>
    </w:p>
    <w:p w:rsidR="00106CCE" w:rsidRPr="00645762" w:rsidRDefault="00106CCE" w:rsidP="009C75FE">
      <w:pPr>
        <w:rPr>
          <w:b/>
          <w:bCs/>
          <w:sz w:val="24"/>
          <w:szCs w:val="24"/>
        </w:rPr>
      </w:pPr>
    </w:p>
    <w:p w:rsidR="00066058" w:rsidRPr="00645762" w:rsidRDefault="00066058">
      <w:pPr>
        <w:spacing w:before="16" w:line="260" w:lineRule="exact"/>
        <w:rPr>
          <w:sz w:val="24"/>
          <w:szCs w:val="24"/>
        </w:rPr>
      </w:pPr>
    </w:p>
    <w:p w:rsidR="00106CCE" w:rsidRPr="00A65374" w:rsidRDefault="00106CCE" w:rsidP="003273F7">
      <w:pPr>
        <w:ind w:left="100"/>
        <w:rPr>
          <w:b/>
          <w:sz w:val="24"/>
          <w:szCs w:val="24"/>
        </w:rPr>
      </w:pPr>
      <w:r w:rsidRPr="00645762">
        <w:rPr>
          <w:b/>
          <w:bCs/>
          <w:sz w:val="24"/>
          <w:szCs w:val="24"/>
        </w:rPr>
        <w:t>Title:</w:t>
      </w:r>
      <w:r w:rsidRPr="00645762">
        <w:rPr>
          <w:sz w:val="24"/>
          <w:szCs w:val="24"/>
        </w:rPr>
        <w:t xml:space="preserve"> D</w:t>
      </w:r>
      <w:r w:rsidRPr="00645762">
        <w:rPr>
          <w:spacing w:val="-1"/>
          <w:sz w:val="24"/>
          <w:szCs w:val="24"/>
        </w:rPr>
        <w:t>e</w:t>
      </w:r>
      <w:r w:rsidRPr="00645762">
        <w:rPr>
          <w:sz w:val="24"/>
          <w:szCs w:val="24"/>
        </w:rPr>
        <w:t>sign engin</w:t>
      </w:r>
      <w:r w:rsidRPr="00645762">
        <w:rPr>
          <w:spacing w:val="-1"/>
          <w:sz w:val="24"/>
          <w:szCs w:val="24"/>
        </w:rPr>
        <w:t>ee</w:t>
      </w:r>
      <w:r w:rsidRPr="00645762">
        <w:rPr>
          <w:sz w:val="24"/>
          <w:szCs w:val="24"/>
        </w:rPr>
        <w:t>r</w:t>
      </w:r>
      <w:r w:rsidRPr="00645762">
        <w:rPr>
          <w:b/>
          <w:bCs/>
          <w:sz w:val="24"/>
          <w:szCs w:val="24"/>
        </w:rPr>
        <w:t xml:space="preserve"> </w:t>
      </w:r>
      <w:r w:rsidRPr="00645762">
        <w:rPr>
          <w:sz w:val="24"/>
          <w:szCs w:val="24"/>
        </w:rPr>
        <w:t>(part time)</w:t>
      </w:r>
      <w:r w:rsidR="00A65374">
        <w:rPr>
          <w:sz w:val="24"/>
          <w:szCs w:val="24"/>
        </w:rPr>
        <w:t xml:space="preserve">                                                                  </w:t>
      </w:r>
      <w:r w:rsidR="00A65374" w:rsidRPr="00645762">
        <w:rPr>
          <w:b/>
          <w:sz w:val="24"/>
          <w:szCs w:val="24"/>
        </w:rPr>
        <w:t xml:space="preserve">2008 - </w:t>
      </w:r>
      <w:r w:rsidR="00A65374" w:rsidRPr="00645762">
        <w:rPr>
          <w:b/>
          <w:spacing w:val="1"/>
          <w:sz w:val="24"/>
          <w:szCs w:val="24"/>
        </w:rPr>
        <w:t>10/2013</w:t>
      </w:r>
      <w:r w:rsidR="00A65374" w:rsidRPr="00645762">
        <w:rPr>
          <w:b/>
          <w:sz w:val="24"/>
          <w:szCs w:val="24"/>
        </w:rPr>
        <w:t xml:space="preserve">   </w:t>
      </w:r>
    </w:p>
    <w:p w:rsidR="00106CCE" w:rsidRPr="00645762" w:rsidRDefault="00106CCE" w:rsidP="002463E1">
      <w:pPr>
        <w:rPr>
          <w:b/>
          <w:bCs/>
          <w:sz w:val="24"/>
          <w:szCs w:val="24"/>
        </w:rPr>
      </w:pPr>
      <w:r w:rsidRPr="00645762">
        <w:rPr>
          <w:b/>
          <w:bCs/>
          <w:sz w:val="24"/>
          <w:szCs w:val="24"/>
        </w:rPr>
        <w:t xml:space="preserve">Company: </w:t>
      </w:r>
      <w:r w:rsidR="002463E1" w:rsidRPr="00645762">
        <w:rPr>
          <w:spacing w:val="2"/>
          <w:sz w:val="24"/>
          <w:szCs w:val="24"/>
        </w:rPr>
        <w:t xml:space="preserve">Ishak </w:t>
      </w:r>
      <w:proofErr w:type="spellStart"/>
      <w:r w:rsidR="002463E1" w:rsidRPr="00645762">
        <w:rPr>
          <w:spacing w:val="2"/>
          <w:sz w:val="24"/>
          <w:szCs w:val="24"/>
        </w:rPr>
        <w:t>Fahmy</w:t>
      </w:r>
      <w:proofErr w:type="spellEnd"/>
      <w:r w:rsidR="002463E1" w:rsidRPr="00645762">
        <w:rPr>
          <w:spacing w:val="2"/>
          <w:sz w:val="24"/>
          <w:szCs w:val="24"/>
        </w:rPr>
        <w:t xml:space="preserve"> Consultant Office</w:t>
      </w:r>
    </w:p>
    <w:p w:rsidR="002A42D3" w:rsidRDefault="002A42D3" w:rsidP="004C102B">
      <w:pPr>
        <w:rPr>
          <w:b/>
          <w:bCs/>
          <w:sz w:val="24"/>
          <w:szCs w:val="24"/>
        </w:rPr>
      </w:pPr>
    </w:p>
    <w:p w:rsidR="00106CCE" w:rsidRPr="00645762" w:rsidRDefault="00106CCE" w:rsidP="004C102B">
      <w:pPr>
        <w:rPr>
          <w:sz w:val="24"/>
          <w:szCs w:val="24"/>
        </w:rPr>
      </w:pPr>
      <w:r w:rsidRPr="00645762">
        <w:rPr>
          <w:b/>
          <w:bCs/>
          <w:sz w:val="24"/>
          <w:szCs w:val="24"/>
        </w:rPr>
        <w:t>Project</w:t>
      </w:r>
      <w:r w:rsidR="007A48E3">
        <w:rPr>
          <w:b/>
          <w:bCs/>
          <w:sz w:val="24"/>
          <w:szCs w:val="24"/>
        </w:rPr>
        <w:t>s</w:t>
      </w:r>
      <w:r w:rsidRPr="00645762">
        <w:rPr>
          <w:b/>
          <w:bCs/>
          <w:sz w:val="24"/>
          <w:szCs w:val="24"/>
        </w:rPr>
        <w:t>:</w:t>
      </w:r>
      <w:r w:rsidRPr="00645762">
        <w:rPr>
          <w:sz w:val="24"/>
          <w:szCs w:val="24"/>
        </w:rPr>
        <w:t xml:space="preserve"> </w:t>
      </w:r>
    </w:p>
    <w:p w:rsidR="004C102B" w:rsidRPr="00645762" w:rsidRDefault="004C102B" w:rsidP="004C102B">
      <w:pPr>
        <w:pStyle w:val="NormalWeb"/>
        <w:rPr>
          <w:color w:val="000000"/>
        </w:rPr>
      </w:pPr>
      <w:r w:rsidRPr="00645762">
        <w:rPr>
          <w:color w:val="000000"/>
        </w:rPr>
        <w:t xml:space="preserve">• Residential villas and apartments in New Cairo, 6 October, </w:t>
      </w:r>
      <w:proofErr w:type="spellStart"/>
      <w:r w:rsidRPr="00645762">
        <w:rPr>
          <w:color w:val="000000"/>
        </w:rPr>
        <w:t>Sherouk</w:t>
      </w:r>
      <w:proofErr w:type="spellEnd"/>
      <w:r w:rsidRPr="00645762">
        <w:rPr>
          <w:color w:val="000000"/>
        </w:rPr>
        <w:t xml:space="preserve"> and </w:t>
      </w:r>
      <w:proofErr w:type="spellStart"/>
      <w:r w:rsidRPr="00645762">
        <w:rPr>
          <w:color w:val="000000"/>
        </w:rPr>
        <w:t>Obour</w:t>
      </w:r>
      <w:proofErr w:type="spellEnd"/>
      <w:r w:rsidRPr="00645762">
        <w:rPr>
          <w:color w:val="000000"/>
        </w:rPr>
        <w:t xml:space="preserve"> Districts. The plot area of these projects varied from two floors with area 500sqm to five floors with area 4000sqm. Types of buildings are concrete skeleton.</w:t>
      </w:r>
    </w:p>
    <w:p w:rsidR="004C102B" w:rsidRPr="00645762" w:rsidRDefault="004C102B" w:rsidP="004C102B">
      <w:pPr>
        <w:pStyle w:val="NormalWeb"/>
        <w:rPr>
          <w:color w:val="000000"/>
        </w:rPr>
      </w:pPr>
      <w:r w:rsidRPr="00645762">
        <w:rPr>
          <w:color w:val="000000"/>
        </w:rPr>
        <w:t xml:space="preserve">• Industrial buildings and factories in El </w:t>
      </w:r>
      <w:proofErr w:type="spellStart"/>
      <w:r w:rsidRPr="00645762">
        <w:rPr>
          <w:color w:val="000000"/>
        </w:rPr>
        <w:t>Obour</w:t>
      </w:r>
      <w:proofErr w:type="spellEnd"/>
      <w:r w:rsidRPr="00645762">
        <w:rPr>
          <w:color w:val="000000"/>
        </w:rPr>
        <w:t xml:space="preserve">, Tenth of Ramadan, Free zones in Nasr City &amp; El </w:t>
      </w:r>
      <w:proofErr w:type="spellStart"/>
      <w:r w:rsidRPr="00645762">
        <w:rPr>
          <w:color w:val="000000"/>
        </w:rPr>
        <w:t>Sokhna</w:t>
      </w:r>
      <w:proofErr w:type="spellEnd"/>
      <w:r w:rsidRPr="00645762">
        <w:rPr>
          <w:color w:val="000000"/>
        </w:rPr>
        <w:t>, and 6 October City.</w:t>
      </w:r>
    </w:p>
    <w:p w:rsidR="004C102B" w:rsidRPr="00645762" w:rsidRDefault="004C102B" w:rsidP="004C102B">
      <w:pPr>
        <w:pStyle w:val="NormalWeb"/>
        <w:rPr>
          <w:color w:val="000000"/>
        </w:rPr>
      </w:pPr>
      <w:r w:rsidRPr="00645762">
        <w:rPr>
          <w:color w:val="000000"/>
        </w:rPr>
        <w:t xml:space="preserve">• A commercial building &amp; mall in </w:t>
      </w:r>
      <w:proofErr w:type="spellStart"/>
      <w:r w:rsidRPr="00645762">
        <w:rPr>
          <w:color w:val="000000"/>
        </w:rPr>
        <w:t>Assiout</w:t>
      </w:r>
      <w:proofErr w:type="spellEnd"/>
      <w:r w:rsidRPr="00645762">
        <w:rPr>
          <w:color w:val="000000"/>
        </w:rPr>
        <w:t>. Plot area of the building is</w:t>
      </w:r>
    </w:p>
    <w:p w:rsidR="004C102B" w:rsidRPr="00645762" w:rsidRDefault="004C102B" w:rsidP="004C102B">
      <w:pPr>
        <w:pStyle w:val="NormalWeb"/>
        <w:rPr>
          <w:color w:val="000000"/>
        </w:rPr>
      </w:pPr>
      <w:r w:rsidRPr="00645762">
        <w:rPr>
          <w:color w:val="000000"/>
        </w:rPr>
        <w:t>11.000sqm. Type of building is concrete skeleton.</w:t>
      </w:r>
    </w:p>
    <w:p w:rsidR="004C102B" w:rsidRPr="00645762" w:rsidRDefault="004C102B" w:rsidP="00963971">
      <w:pPr>
        <w:pStyle w:val="NormalWeb"/>
        <w:rPr>
          <w:color w:val="000000"/>
        </w:rPr>
      </w:pPr>
      <w:r w:rsidRPr="00645762">
        <w:rPr>
          <w:color w:val="000000"/>
        </w:rPr>
        <w:t xml:space="preserve">• A medium to low cost compound in 6 October city with a plot area of about 8.4 million </w:t>
      </w:r>
      <w:proofErr w:type="spellStart"/>
      <w:r w:rsidRPr="00645762">
        <w:rPr>
          <w:color w:val="000000"/>
        </w:rPr>
        <w:t>sqm</w:t>
      </w:r>
      <w:proofErr w:type="spellEnd"/>
      <w:r w:rsidRPr="00645762">
        <w:rPr>
          <w:color w:val="000000"/>
        </w:rPr>
        <w:t xml:space="preserve">. </w:t>
      </w:r>
      <w:r w:rsidR="00D475ED" w:rsidRPr="00645762">
        <w:rPr>
          <w:color w:val="000000"/>
        </w:rPr>
        <w:t>Type of buildings is</w:t>
      </w:r>
      <w:r w:rsidRPr="00645762">
        <w:rPr>
          <w:color w:val="000000"/>
        </w:rPr>
        <w:t xml:space="preserve"> skeleton type with maximum height four floors. Project is owned by OHC and </w:t>
      </w:r>
      <w:proofErr w:type="spellStart"/>
      <w:r w:rsidRPr="00645762">
        <w:rPr>
          <w:color w:val="000000"/>
        </w:rPr>
        <w:t>Homex</w:t>
      </w:r>
      <w:proofErr w:type="spellEnd"/>
      <w:r w:rsidRPr="00645762">
        <w:rPr>
          <w:color w:val="000000"/>
        </w:rPr>
        <w:t>.</w:t>
      </w:r>
    </w:p>
    <w:p w:rsidR="004C102B" w:rsidRPr="00630994" w:rsidRDefault="004C102B" w:rsidP="00630994">
      <w:pPr>
        <w:pStyle w:val="NormalWeb"/>
        <w:rPr>
          <w:color w:val="000000"/>
        </w:rPr>
      </w:pPr>
      <w:r w:rsidRPr="00645762">
        <w:rPr>
          <w:color w:val="000000"/>
        </w:rPr>
        <w:t xml:space="preserve">• Touristic resort in Northern cost </w:t>
      </w:r>
      <w:proofErr w:type="gramStart"/>
      <w:r w:rsidRPr="00645762">
        <w:rPr>
          <w:color w:val="000000"/>
        </w:rPr>
        <w:t>" Carol's</w:t>
      </w:r>
      <w:proofErr w:type="gramEnd"/>
      <w:r w:rsidRPr="00645762">
        <w:rPr>
          <w:color w:val="000000"/>
        </w:rPr>
        <w:t xml:space="preserve"> Beau-</w:t>
      </w:r>
      <w:proofErr w:type="spellStart"/>
      <w:r w:rsidRPr="00645762">
        <w:rPr>
          <w:color w:val="000000"/>
        </w:rPr>
        <w:t>Rivage</w:t>
      </w:r>
      <w:proofErr w:type="spellEnd"/>
      <w:r w:rsidRPr="00645762">
        <w:rPr>
          <w:color w:val="000000"/>
        </w:rPr>
        <w:t xml:space="preserve"> – </w:t>
      </w:r>
      <w:proofErr w:type="spellStart"/>
      <w:r w:rsidRPr="00645762">
        <w:rPr>
          <w:color w:val="000000"/>
        </w:rPr>
        <w:t>Matrouh</w:t>
      </w:r>
      <w:proofErr w:type="spellEnd"/>
      <w:r w:rsidRPr="00645762">
        <w:rPr>
          <w:color w:val="000000"/>
        </w:rPr>
        <w:t>" with 320 rooms, types of buildings are skeleton type.</w:t>
      </w:r>
    </w:p>
    <w:p w:rsidR="00630994" w:rsidRPr="00645762" w:rsidRDefault="00106CCE" w:rsidP="003273F7">
      <w:pPr>
        <w:rPr>
          <w:b/>
          <w:bCs/>
          <w:sz w:val="24"/>
          <w:szCs w:val="24"/>
        </w:rPr>
      </w:pPr>
      <w:r w:rsidRPr="00645762">
        <w:rPr>
          <w:b/>
          <w:bCs/>
          <w:sz w:val="24"/>
          <w:szCs w:val="24"/>
        </w:rPr>
        <w:t xml:space="preserve">Duties: </w:t>
      </w:r>
    </w:p>
    <w:p w:rsidR="00972D2C" w:rsidRPr="00645762" w:rsidRDefault="00A73E4B" w:rsidP="00630994">
      <w:pPr>
        <w:spacing w:before="16" w:line="260" w:lineRule="exact"/>
        <w:rPr>
          <w:color w:val="000000"/>
          <w:sz w:val="24"/>
          <w:szCs w:val="24"/>
        </w:rPr>
      </w:pPr>
      <w:r w:rsidRPr="00645762">
        <w:rPr>
          <w:color w:val="000000"/>
          <w:sz w:val="24"/>
          <w:szCs w:val="24"/>
        </w:rPr>
        <w:t>•</w:t>
      </w:r>
      <w:r w:rsidR="002720BF">
        <w:rPr>
          <w:color w:val="000000"/>
          <w:sz w:val="24"/>
          <w:szCs w:val="24"/>
        </w:rPr>
        <w:t xml:space="preserve"> Design of </w:t>
      </w:r>
      <w:r w:rsidR="00445776">
        <w:rPr>
          <w:color w:val="000000"/>
          <w:sz w:val="24"/>
          <w:szCs w:val="24"/>
        </w:rPr>
        <w:t>`</w:t>
      </w:r>
      <w:r w:rsidR="00972D2C" w:rsidRPr="00645762">
        <w:rPr>
          <w:color w:val="000000"/>
          <w:sz w:val="24"/>
          <w:szCs w:val="24"/>
        </w:rPr>
        <w:t>various structural elements.</w:t>
      </w:r>
    </w:p>
    <w:p w:rsidR="00972D2C" w:rsidRDefault="00972D2C" w:rsidP="00630994">
      <w:pPr>
        <w:spacing w:before="16" w:line="260" w:lineRule="exact"/>
        <w:rPr>
          <w:color w:val="000000"/>
          <w:sz w:val="24"/>
          <w:szCs w:val="24"/>
        </w:rPr>
      </w:pPr>
      <w:r w:rsidRPr="00645762">
        <w:rPr>
          <w:color w:val="000000"/>
          <w:sz w:val="24"/>
          <w:szCs w:val="24"/>
        </w:rPr>
        <w:t>• Prepare &amp; review shop drawings.</w:t>
      </w:r>
    </w:p>
    <w:p w:rsidR="00630994" w:rsidRDefault="00630994" w:rsidP="00630994">
      <w:pPr>
        <w:spacing w:before="16" w:line="260" w:lineRule="exact"/>
        <w:rPr>
          <w:color w:val="000000"/>
          <w:sz w:val="24"/>
          <w:szCs w:val="24"/>
        </w:rPr>
      </w:pPr>
    </w:p>
    <w:p w:rsidR="002A42D3" w:rsidRPr="00645762" w:rsidRDefault="002A42D3" w:rsidP="00630994">
      <w:pPr>
        <w:spacing w:before="16" w:line="260" w:lineRule="exact"/>
        <w:rPr>
          <w:color w:val="000000"/>
          <w:sz w:val="24"/>
          <w:szCs w:val="24"/>
        </w:rPr>
      </w:pPr>
    </w:p>
    <w:p w:rsidR="004C102B" w:rsidRPr="002A42D3" w:rsidRDefault="004C102B" w:rsidP="00AD4941">
      <w:pPr>
        <w:rPr>
          <w:b/>
          <w:spacing w:val="59"/>
          <w:sz w:val="24"/>
          <w:szCs w:val="24"/>
        </w:rPr>
      </w:pPr>
      <w:r w:rsidRPr="00645762">
        <w:rPr>
          <w:b/>
          <w:bCs/>
          <w:sz w:val="24"/>
          <w:szCs w:val="24"/>
        </w:rPr>
        <w:t>Title:</w:t>
      </w:r>
      <w:r w:rsidRPr="00645762">
        <w:rPr>
          <w:sz w:val="24"/>
          <w:szCs w:val="24"/>
        </w:rPr>
        <w:t xml:space="preserve"> Site Engineer (supervision)</w:t>
      </w:r>
      <w:r w:rsidR="002A42D3">
        <w:rPr>
          <w:sz w:val="24"/>
          <w:szCs w:val="24"/>
        </w:rPr>
        <w:t xml:space="preserve">                                                             </w:t>
      </w:r>
      <w:r w:rsidR="002A42D3" w:rsidRPr="00645762">
        <w:rPr>
          <w:b/>
          <w:sz w:val="24"/>
          <w:szCs w:val="24"/>
        </w:rPr>
        <w:t>06/2009 - 12/2012</w:t>
      </w:r>
      <w:r w:rsidR="002A42D3" w:rsidRPr="00645762">
        <w:rPr>
          <w:b/>
          <w:spacing w:val="59"/>
          <w:sz w:val="24"/>
          <w:szCs w:val="24"/>
        </w:rPr>
        <w:t xml:space="preserve"> </w:t>
      </w:r>
    </w:p>
    <w:p w:rsidR="004C102B" w:rsidRPr="00645762" w:rsidRDefault="004C102B" w:rsidP="004C102B">
      <w:pPr>
        <w:rPr>
          <w:b/>
          <w:bCs/>
          <w:sz w:val="24"/>
          <w:szCs w:val="24"/>
        </w:rPr>
      </w:pPr>
      <w:r w:rsidRPr="00645762">
        <w:rPr>
          <w:b/>
          <w:bCs/>
          <w:sz w:val="24"/>
          <w:szCs w:val="24"/>
        </w:rPr>
        <w:t xml:space="preserve">Company: </w:t>
      </w:r>
      <w:r w:rsidRPr="00645762">
        <w:rPr>
          <w:spacing w:val="2"/>
          <w:sz w:val="24"/>
          <w:szCs w:val="24"/>
        </w:rPr>
        <w:t>ACE Arab Consultants Engineer</w:t>
      </w:r>
    </w:p>
    <w:p w:rsidR="004C102B" w:rsidRPr="00645762" w:rsidRDefault="004C102B" w:rsidP="004C102B">
      <w:pPr>
        <w:rPr>
          <w:b/>
          <w:bCs/>
          <w:sz w:val="24"/>
          <w:szCs w:val="24"/>
        </w:rPr>
      </w:pPr>
      <w:r w:rsidRPr="00645762">
        <w:rPr>
          <w:b/>
          <w:bCs/>
          <w:sz w:val="24"/>
          <w:szCs w:val="24"/>
        </w:rPr>
        <w:t>Project:</w:t>
      </w:r>
      <w:r w:rsidRPr="00645762">
        <w:rPr>
          <w:sz w:val="24"/>
          <w:szCs w:val="24"/>
        </w:rPr>
        <w:t xml:space="preserve"> Qatari </w:t>
      </w:r>
      <w:proofErr w:type="spellStart"/>
      <w:r w:rsidRPr="00645762">
        <w:rPr>
          <w:sz w:val="24"/>
          <w:szCs w:val="24"/>
        </w:rPr>
        <w:t>Diar</w:t>
      </w:r>
      <w:proofErr w:type="spellEnd"/>
      <w:r w:rsidRPr="00645762">
        <w:rPr>
          <w:sz w:val="24"/>
          <w:szCs w:val="24"/>
        </w:rPr>
        <w:t xml:space="preserve"> St. Regis Cairo-Egypt project</w:t>
      </w:r>
    </w:p>
    <w:p w:rsidR="004C102B" w:rsidRDefault="004C102B" w:rsidP="004C102B">
      <w:pPr>
        <w:rPr>
          <w:sz w:val="24"/>
          <w:szCs w:val="24"/>
        </w:rPr>
      </w:pPr>
      <w:r w:rsidRPr="00645762">
        <w:rPr>
          <w:b/>
          <w:bCs/>
          <w:sz w:val="24"/>
          <w:szCs w:val="24"/>
        </w:rPr>
        <w:t xml:space="preserve">Budget: </w:t>
      </w:r>
      <w:r w:rsidRPr="00645762">
        <w:rPr>
          <w:sz w:val="24"/>
          <w:szCs w:val="24"/>
        </w:rPr>
        <w:t>Billion, 1 US dollar</w:t>
      </w:r>
      <w:r w:rsidR="00293287">
        <w:rPr>
          <w:sz w:val="24"/>
          <w:szCs w:val="24"/>
        </w:rPr>
        <w:t>.</w:t>
      </w:r>
    </w:p>
    <w:p w:rsidR="00AC1561" w:rsidRDefault="00AC1561" w:rsidP="004C102B">
      <w:pPr>
        <w:rPr>
          <w:sz w:val="24"/>
          <w:szCs w:val="24"/>
        </w:rPr>
      </w:pPr>
    </w:p>
    <w:p w:rsidR="00AC1561" w:rsidRPr="00645762" w:rsidRDefault="00AC1561" w:rsidP="004C102B">
      <w:pPr>
        <w:rPr>
          <w:sz w:val="24"/>
          <w:szCs w:val="24"/>
        </w:rPr>
      </w:pPr>
    </w:p>
    <w:p w:rsidR="00A40D48" w:rsidRPr="00645762" w:rsidRDefault="00A40D48" w:rsidP="00A40D48">
      <w:pPr>
        <w:rPr>
          <w:b/>
          <w:bCs/>
          <w:sz w:val="24"/>
          <w:szCs w:val="24"/>
        </w:rPr>
      </w:pPr>
      <w:r w:rsidRPr="00645762">
        <w:rPr>
          <w:b/>
          <w:bCs/>
          <w:sz w:val="24"/>
          <w:szCs w:val="24"/>
        </w:rPr>
        <w:t xml:space="preserve">Duties: </w:t>
      </w:r>
    </w:p>
    <w:p w:rsidR="00A40D48" w:rsidRPr="00645762" w:rsidRDefault="00A40D48" w:rsidP="003273F7">
      <w:pPr>
        <w:pStyle w:val="NormalWeb"/>
        <w:spacing w:before="0" w:beforeAutospacing="0"/>
        <w:rPr>
          <w:color w:val="000000"/>
        </w:rPr>
      </w:pPr>
      <w:r w:rsidRPr="00645762">
        <w:rPr>
          <w:color w:val="000000"/>
        </w:rPr>
        <w:t>• Conduct all Civil Inspections as per Approved ITP’s, and ensure that the work is done as per the Issued for Construction Speciﬁcations and Approved Shop Drawings.</w:t>
      </w:r>
    </w:p>
    <w:p w:rsidR="00A40D48" w:rsidRPr="00645762" w:rsidRDefault="00A40D48" w:rsidP="00A40D48">
      <w:pPr>
        <w:pStyle w:val="NormalWeb"/>
        <w:rPr>
          <w:color w:val="000000"/>
        </w:rPr>
      </w:pPr>
      <w:r w:rsidRPr="00645762">
        <w:rPr>
          <w:color w:val="000000"/>
        </w:rPr>
        <w:lastRenderedPageBreak/>
        <w:t>• Identify and raising any Non-Conformity Cases in Ofﬁcial Report.</w:t>
      </w:r>
    </w:p>
    <w:p w:rsidR="00A40D48" w:rsidRPr="00645762" w:rsidRDefault="00A40D48" w:rsidP="00A40D48">
      <w:pPr>
        <w:pStyle w:val="NormalWeb"/>
        <w:rPr>
          <w:color w:val="000000"/>
        </w:rPr>
      </w:pPr>
      <w:r w:rsidRPr="00645762">
        <w:rPr>
          <w:color w:val="000000"/>
        </w:rPr>
        <w:t>• Recommending corrective action to address non-compliance and deﬁciencies.</w:t>
      </w:r>
    </w:p>
    <w:p w:rsidR="00AC1561" w:rsidRPr="00645762" w:rsidRDefault="00A40D48" w:rsidP="00AC1561">
      <w:pPr>
        <w:pStyle w:val="NormalWeb"/>
        <w:rPr>
          <w:color w:val="000000"/>
        </w:rPr>
      </w:pPr>
      <w:r w:rsidRPr="00645762">
        <w:rPr>
          <w:color w:val="000000"/>
        </w:rPr>
        <w:t>• Follow up and monitoring the closing out of opens WIRs, MIRs &amp; NCRs.</w:t>
      </w:r>
    </w:p>
    <w:p w:rsidR="00A40D48" w:rsidRPr="00645762" w:rsidRDefault="00A40D48" w:rsidP="00A40D48">
      <w:pPr>
        <w:pStyle w:val="NormalWeb"/>
        <w:rPr>
          <w:color w:val="000000"/>
        </w:rPr>
      </w:pPr>
      <w:r w:rsidRPr="00645762">
        <w:rPr>
          <w:color w:val="000000"/>
        </w:rPr>
        <w:t>• Daily site surveillance to ensuring that work will be done according to the required specs, approved workshop drawings, approved method statement and quality control procedure.</w:t>
      </w:r>
    </w:p>
    <w:p w:rsidR="00A40D48" w:rsidRPr="00645762" w:rsidRDefault="00A40D48" w:rsidP="00A40D48">
      <w:pPr>
        <w:pStyle w:val="NormalWeb"/>
        <w:rPr>
          <w:color w:val="000000"/>
        </w:rPr>
      </w:pPr>
      <w:r w:rsidRPr="00645762">
        <w:rPr>
          <w:color w:val="000000"/>
        </w:rPr>
        <w:t>• Advise the site staff on quality plans and procedures.</w:t>
      </w:r>
    </w:p>
    <w:p w:rsidR="00AC1561" w:rsidRPr="00A65374" w:rsidRDefault="00AC1561" w:rsidP="004F3B7D">
      <w:pPr>
        <w:rPr>
          <w:b/>
          <w:sz w:val="24"/>
          <w:szCs w:val="24"/>
        </w:rPr>
      </w:pPr>
      <w:r w:rsidRPr="00645762">
        <w:rPr>
          <w:b/>
          <w:bCs/>
          <w:sz w:val="24"/>
          <w:szCs w:val="24"/>
        </w:rPr>
        <w:t>Title:</w:t>
      </w:r>
      <w:r w:rsidRPr="00645762">
        <w:rPr>
          <w:sz w:val="24"/>
          <w:szCs w:val="24"/>
        </w:rPr>
        <w:t xml:space="preserve"> D</w:t>
      </w:r>
      <w:r w:rsidRPr="00645762">
        <w:rPr>
          <w:spacing w:val="-1"/>
          <w:sz w:val="24"/>
          <w:szCs w:val="24"/>
        </w:rPr>
        <w:t>e</w:t>
      </w:r>
      <w:r w:rsidRPr="00645762">
        <w:rPr>
          <w:sz w:val="24"/>
          <w:szCs w:val="24"/>
        </w:rPr>
        <w:t>sign engin</w:t>
      </w:r>
      <w:r w:rsidRPr="00645762">
        <w:rPr>
          <w:spacing w:val="-1"/>
          <w:sz w:val="24"/>
          <w:szCs w:val="24"/>
        </w:rPr>
        <w:t>ee</w:t>
      </w:r>
      <w:r w:rsidRPr="00645762">
        <w:rPr>
          <w:sz w:val="24"/>
          <w:szCs w:val="24"/>
        </w:rPr>
        <w:t>r</w:t>
      </w:r>
      <w:r w:rsidRPr="00645762">
        <w:rPr>
          <w:b/>
          <w:bCs/>
          <w:sz w:val="24"/>
          <w:szCs w:val="24"/>
        </w:rPr>
        <w:t xml:space="preserve"> </w:t>
      </w:r>
      <w:r w:rsidRPr="00645762">
        <w:rPr>
          <w:sz w:val="24"/>
          <w:szCs w:val="24"/>
        </w:rPr>
        <w:t>(</w:t>
      </w:r>
      <w:r w:rsidR="004F3B7D">
        <w:rPr>
          <w:sz w:val="24"/>
          <w:szCs w:val="24"/>
        </w:rPr>
        <w:t>during military service</w:t>
      </w:r>
      <w:r w:rsidRPr="00645762">
        <w:rPr>
          <w:sz w:val="24"/>
          <w:szCs w:val="24"/>
        </w:rPr>
        <w:t>)</w:t>
      </w:r>
      <w:r w:rsidR="004F3B7D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                     </w:t>
      </w:r>
      <w:r>
        <w:rPr>
          <w:b/>
          <w:sz w:val="24"/>
          <w:szCs w:val="24"/>
        </w:rPr>
        <w:t>12/</w:t>
      </w:r>
      <w:r w:rsidRPr="00645762">
        <w:rPr>
          <w:b/>
          <w:sz w:val="24"/>
          <w:szCs w:val="24"/>
        </w:rPr>
        <w:t>2007</w:t>
      </w:r>
      <w:r w:rsidRPr="00645762">
        <w:rPr>
          <w:b/>
          <w:spacing w:val="-1"/>
          <w:sz w:val="24"/>
          <w:szCs w:val="24"/>
        </w:rPr>
        <w:t>-</w:t>
      </w:r>
      <w:r>
        <w:rPr>
          <w:b/>
          <w:spacing w:val="-1"/>
          <w:sz w:val="24"/>
          <w:szCs w:val="24"/>
        </w:rPr>
        <w:t xml:space="preserve"> 12/</w:t>
      </w:r>
      <w:r w:rsidRPr="00645762">
        <w:rPr>
          <w:b/>
          <w:sz w:val="24"/>
          <w:szCs w:val="24"/>
        </w:rPr>
        <w:t>2008</w:t>
      </w:r>
    </w:p>
    <w:p w:rsidR="00AC1561" w:rsidRPr="00645762" w:rsidRDefault="004F3B7D" w:rsidP="004F3B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Department</w:t>
      </w:r>
      <w:r w:rsidR="00AC1561" w:rsidRPr="00645762">
        <w:rPr>
          <w:b/>
          <w:bCs/>
          <w:sz w:val="24"/>
          <w:szCs w:val="24"/>
        </w:rPr>
        <w:t xml:space="preserve">: </w:t>
      </w:r>
      <w:r w:rsidR="00AC1561" w:rsidRPr="00645762">
        <w:rPr>
          <w:sz w:val="24"/>
          <w:szCs w:val="24"/>
        </w:rPr>
        <w:t>Major</w:t>
      </w:r>
      <w:r w:rsidR="00AC1561" w:rsidRPr="00645762">
        <w:rPr>
          <w:spacing w:val="-1"/>
          <w:sz w:val="24"/>
          <w:szCs w:val="24"/>
        </w:rPr>
        <w:t xml:space="preserve"> </w:t>
      </w:r>
      <w:r w:rsidR="00AC1561" w:rsidRPr="00645762">
        <w:rPr>
          <w:spacing w:val="1"/>
          <w:sz w:val="24"/>
          <w:szCs w:val="24"/>
        </w:rPr>
        <w:t>P</w:t>
      </w:r>
      <w:r w:rsidR="00AC1561" w:rsidRPr="00645762">
        <w:rPr>
          <w:sz w:val="24"/>
          <w:szCs w:val="24"/>
        </w:rPr>
        <w:t>roj</w:t>
      </w:r>
      <w:r w:rsidR="00AC1561" w:rsidRPr="00645762">
        <w:rPr>
          <w:spacing w:val="1"/>
          <w:sz w:val="24"/>
          <w:szCs w:val="24"/>
        </w:rPr>
        <w:t>e</w:t>
      </w:r>
      <w:r w:rsidR="00AC1561" w:rsidRPr="00645762">
        <w:rPr>
          <w:spacing w:val="-1"/>
          <w:sz w:val="24"/>
          <w:szCs w:val="24"/>
        </w:rPr>
        <w:t>c</w:t>
      </w:r>
      <w:r w:rsidR="00AC1561" w:rsidRPr="00645762">
        <w:rPr>
          <w:spacing w:val="1"/>
          <w:sz w:val="24"/>
          <w:szCs w:val="24"/>
        </w:rPr>
        <w:t>t</w:t>
      </w:r>
      <w:r w:rsidR="00AC1561" w:rsidRPr="00645762">
        <w:rPr>
          <w:sz w:val="24"/>
          <w:szCs w:val="24"/>
        </w:rPr>
        <w:t xml:space="preserve">s </w:t>
      </w:r>
      <w:r w:rsidR="00AC1561" w:rsidRPr="00645762">
        <w:rPr>
          <w:spacing w:val="2"/>
          <w:sz w:val="24"/>
          <w:szCs w:val="24"/>
        </w:rPr>
        <w:t>D</w:t>
      </w:r>
      <w:r w:rsidR="00AC1561" w:rsidRPr="00645762">
        <w:rPr>
          <w:spacing w:val="-1"/>
          <w:sz w:val="24"/>
          <w:szCs w:val="24"/>
        </w:rPr>
        <w:t>e</w:t>
      </w:r>
      <w:r w:rsidR="00AC1561" w:rsidRPr="00645762">
        <w:rPr>
          <w:sz w:val="24"/>
          <w:szCs w:val="24"/>
        </w:rPr>
        <w:t>p</w:t>
      </w:r>
      <w:r w:rsidR="00AC1561" w:rsidRPr="00645762">
        <w:rPr>
          <w:spacing w:val="-1"/>
          <w:sz w:val="24"/>
          <w:szCs w:val="24"/>
        </w:rPr>
        <w:t>a</w:t>
      </w:r>
      <w:r w:rsidR="00AC1561" w:rsidRPr="00645762">
        <w:rPr>
          <w:sz w:val="24"/>
          <w:szCs w:val="24"/>
        </w:rPr>
        <w:t>rtme</w:t>
      </w:r>
      <w:r w:rsidR="00AC1561" w:rsidRPr="00645762">
        <w:rPr>
          <w:spacing w:val="-1"/>
          <w:sz w:val="24"/>
          <w:szCs w:val="24"/>
        </w:rPr>
        <w:t>n</w:t>
      </w:r>
      <w:r w:rsidR="00AC1561" w:rsidRPr="00645762">
        <w:rPr>
          <w:sz w:val="24"/>
          <w:szCs w:val="24"/>
        </w:rPr>
        <w:t>t (MPD)</w:t>
      </w:r>
      <w:r w:rsidR="00AC1561">
        <w:rPr>
          <w:sz w:val="24"/>
          <w:szCs w:val="24"/>
        </w:rPr>
        <w:t xml:space="preserve"> </w:t>
      </w:r>
      <w:r w:rsidR="003273F7">
        <w:rPr>
          <w:sz w:val="24"/>
          <w:szCs w:val="24"/>
        </w:rPr>
        <w:tab/>
      </w:r>
    </w:p>
    <w:p w:rsidR="00066058" w:rsidRPr="00645762" w:rsidRDefault="00066058" w:rsidP="004F3B7D">
      <w:pPr>
        <w:spacing w:before="2" w:line="180" w:lineRule="exact"/>
        <w:rPr>
          <w:sz w:val="24"/>
          <w:szCs w:val="24"/>
        </w:rPr>
      </w:pPr>
    </w:p>
    <w:p w:rsidR="007A48E3" w:rsidRDefault="007A48E3" w:rsidP="004F3B7D">
      <w:pPr>
        <w:rPr>
          <w:sz w:val="24"/>
          <w:szCs w:val="24"/>
        </w:rPr>
      </w:pPr>
    </w:p>
    <w:p w:rsidR="00645762" w:rsidRPr="007A48E3" w:rsidRDefault="007A48E3" w:rsidP="004F3B7D">
      <w:pPr>
        <w:rPr>
          <w:b/>
          <w:bCs/>
          <w:sz w:val="24"/>
          <w:szCs w:val="24"/>
        </w:rPr>
      </w:pPr>
      <w:r w:rsidRPr="00645762">
        <w:rPr>
          <w:b/>
          <w:bCs/>
          <w:sz w:val="24"/>
          <w:szCs w:val="24"/>
        </w:rPr>
        <w:t xml:space="preserve">Duties: </w:t>
      </w:r>
    </w:p>
    <w:p w:rsidR="00645762" w:rsidRPr="00AC1561" w:rsidRDefault="00645762" w:rsidP="004F3B7D">
      <w:pPr>
        <w:rPr>
          <w:sz w:val="22"/>
          <w:szCs w:val="22"/>
        </w:rPr>
      </w:pPr>
      <w:r w:rsidRPr="00AC1561">
        <w:rPr>
          <w:color w:val="000000"/>
          <w:sz w:val="24"/>
          <w:szCs w:val="24"/>
        </w:rPr>
        <w:t>I participated in the design of some commercial and residential buildings in various places around Egypt. Building types are concrete skeleton.</w:t>
      </w:r>
    </w:p>
    <w:sectPr w:rsidR="00645762" w:rsidRPr="00AC1561">
      <w:type w:val="continuous"/>
      <w:pgSz w:w="11920" w:h="16840"/>
      <w:pgMar w:top="100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724EE"/>
    <w:multiLevelType w:val="hybridMultilevel"/>
    <w:tmpl w:val="F8D0F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D3CF1"/>
    <w:multiLevelType w:val="hybridMultilevel"/>
    <w:tmpl w:val="66E4CB1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2A1D46A4"/>
    <w:multiLevelType w:val="hybridMultilevel"/>
    <w:tmpl w:val="90C2CB7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2B701DCD"/>
    <w:multiLevelType w:val="hybridMultilevel"/>
    <w:tmpl w:val="F9B8C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3949B3"/>
    <w:multiLevelType w:val="hybridMultilevel"/>
    <w:tmpl w:val="982EB8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47F336F"/>
    <w:multiLevelType w:val="multilevel"/>
    <w:tmpl w:val="CE24F3D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34C10122"/>
    <w:multiLevelType w:val="hybridMultilevel"/>
    <w:tmpl w:val="5322A4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6044745"/>
    <w:multiLevelType w:val="hybridMultilevel"/>
    <w:tmpl w:val="D9681468"/>
    <w:lvl w:ilvl="0" w:tplc="35EC25CA">
      <w:numFmt w:val="bullet"/>
      <w:lvlText w:val="•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>
    <w:nsid w:val="585B5F0F"/>
    <w:multiLevelType w:val="hybridMultilevel"/>
    <w:tmpl w:val="1050433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5C183FA5"/>
    <w:multiLevelType w:val="hybridMultilevel"/>
    <w:tmpl w:val="D1BA5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9"/>
  </w:num>
  <w:num w:numId="6">
    <w:abstractNumId w:val="4"/>
  </w:num>
  <w:num w:numId="7">
    <w:abstractNumId w:val="2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058"/>
    <w:rsid w:val="00052E6A"/>
    <w:rsid w:val="00066058"/>
    <w:rsid w:val="000807B6"/>
    <w:rsid w:val="0009602E"/>
    <w:rsid w:val="001035BC"/>
    <w:rsid w:val="00106CCE"/>
    <w:rsid w:val="00166157"/>
    <w:rsid w:val="00177BA1"/>
    <w:rsid w:val="00200D95"/>
    <w:rsid w:val="002128F5"/>
    <w:rsid w:val="002463E1"/>
    <w:rsid w:val="002720BF"/>
    <w:rsid w:val="00293287"/>
    <w:rsid w:val="00297901"/>
    <w:rsid w:val="002A42D3"/>
    <w:rsid w:val="003010AA"/>
    <w:rsid w:val="003273F7"/>
    <w:rsid w:val="00367C44"/>
    <w:rsid w:val="00387B00"/>
    <w:rsid w:val="003C6B32"/>
    <w:rsid w:val="003D1499"/>
    <w:rsid w:val="003D369C"/>
    <w:rsid w:val="003F0B28"/>
    <w:rsid w:val="003F4904"/>
    <w:rsid w:val="00445776"/>
    <w:rsid w:val="004C102B"/>
    <w:rsid w:val="004F3B7D"/>
    <w:rsid w:val="005334F2"/>
    <w:rsid w:val="00597F5F"/>
    <w:rsid w:val="00621A00"/>
    <w:rsid w:val="00630994"/>
    <w:rsid w:val="00644D1F"/>
    <w:rsid w:val="00645762"/>
    <w:rsid w:val="0065559B"/>
    <w:rsid w:val="006640AD"/>
    <w:rsid w:val="006E0F4C"/>
    <w:rsid w:val="007A48E3"/>
    <w:rsid w:val="00807275"/>
    <w:rsid w:val="00887393"/>
    <w:rsid w:val="008A1361"/>
    <w:rsid w:val="008D035F"/>
    <w:rsid w:val="008E4236"/>
    <w:rsid w:val="00963971"/>
    <w:rsid w:val="00972D2C"/>
    <w:rsid w:val="0098697E"/>
    <w:rsid w:val="009920C9"/>
    <w:rsid w:val="009C75FE"/>
    <w:rsid w:val="009D4A41"/>
    <w:rsid w:val="00A01E4F"/>
    <w:rsid w:val="00A06810"/>
    <w:rsid w:val="00A36510"/>
    <w:rsid w:val="00A40D48"/>
    <w:rsid w:val="00A65374"/>
    <w:rsid w:val="00A73E4B"/>
    <w:rsid w:val="00A936F5"/>
    <w:rsid w:val="00AC1561"/>
    <w:rsid w:val="00AD4941"/>
    <w:rsid w:val="00B42DFD"/>
    <w:rsid w:val="00C766B0"/>
    <w:rsid w:val="00CD3E3A"/>
    <w:rsid w:val="00CD5932"/>
    <w:rsid w:val="00CF34F5"/>
    <w:rsid w:val="00D475ED"/>
    <w:rsid w:val="00D70BF0"/>
    <w:rsid w:val="00D957C4"/>
    <w:rsid w:val="00E0058C"/>
    <w:rsid w:val="00E84C29"/>
    <w:rsid w:val="00E90769"/>
    <w:rsid w:val="00F4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37D40B-BCE5-4842-B630-73C49CEC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65559B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55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rim_isaac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26AE0-7931-4BFC-B3EC-199204D82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1350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Karim</dc:creator>
  <cp:lastModifiedBy>Karim</cp:lastModifiedBy>
  <cp:revision>60</cp:revision>
  <cp:lastPrinted>2016-07-30T05:50:00Z</cp:lastPrinted>
  <dcterms:created xsi:type="dcterms:W3CDTF">2015-03-01T05:14:00Z</dcterms:created>
  <dcterms:modified xsi:type="dcterms:W3CDTF">2016-10-19T12:09:00Z</dcterms:modified>
</cp:coreProperties>
</file>