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58" w:rsidRPr="008D035F" w:rsidRDefault="00621A00">
      <w:pPr>
        <w:spacing w:before="59"/>
        <w:ind w:left="3132" w:right="2794"/>
        <w:jc w:val="center"/>
        <w:rPr>
          <w:rFonts w:ascii="Bookman Old Style" w:eastAsia="Bookman Old Style" w:hAnsi="Bookman Old Style" w:cs="Bookman Old Style"/>
          <w:b/>
          <w:bCs/>
          <w:sz w:val="28"/>
          <w:szCs w:val="28"/>
        </w:rPr>
      </w:pPr>
      <w:r w:rsidRPr="008D035F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K</w:t>
      </w:r>
      <w:r w:rsidRPr="008D035F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ar</w:t>
      </w:r>
      <w:r w:rsidRPr="008D035F">
        <w:rPr>
          <w:rFonts w:ascii="Bookman Old Style" w:eastAsia="Bookman Old Style" w:hAnsi="Bookman Old Style" w:cs="Bookman Old Style"/>
          <w:b/>
          <w:bCs/>
          <w:spacing w:val="-3"/>
          <w:sz w:val="28"/>
          <w:szCs w:val="28"/>
        </w:rPr>
        <w:t>i</w:t>
      </w:r>
      <w:r w:rsidRPr="008D035F">
        <w:rPr>
          <w:rFonts w:ascii="Bookman Old Style" w:eastAsia="Bookman Old Style" w:hAnsi="Bookman Old Style" w:cs="Bookman Old Style"/>
          <w:b/>
          <w:bCs/>
          <w:sz w:val="28"/>
          <w:szCs w:val="28"/>
        </w:rPr>
        <w:t xml:space="preserve">m </w:t>
      </w:r>
      <w:r w:rsidRPr="008D035F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I</w:t>
      </w:r>
      <w:r w:rsidRPr="008D035F">
        <w:rPr>
          <w:rFonts w:ascii="Bookman Old Style" w:eastAsia="Bookman Old Style" w:hAnsi="Bookman Old Style" w:cs="Bookman Old Style"/>
          <w:b/>
          <w:bCs/>
          <w:sz w:val="28"/>
          <w:szCs w:val="28"/>
        </w:rPr>
        <w:t>s</w:t>
      </w:r>
      <w:r w:rsidRPr="008D035F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Pr="008D035F">
        <w:rPr>
          <w:rFonts w:ascii="Bookman Old Style" w:eastAsia="Bookman Old Style" w:hAnsi="Bookman Old Style" w:cs="Bookman Old Style"/>
          <w:b/>
          <w:bCs/>
          <w:sz w:val="28"/>
          <w:szCs w:val="28"/>
        </w:rPr>
        <w:t>ak</w:t>
      </w:r>
      <w:r w:rsidRPr="008D035F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 xml:space="preserve"> </w:t>
      </w:r>
      <w:proofErr w:type="spellStart"/>
      <w:r w:rsidRPr="008D035F">
        <w:rPr>
          <w:rFonts w:ascii="Bookman Old Style" w:eastAsia="Bookman Old Style" w:hAnsi="Bookman Old Style" w:cs="Bookman Old Style"/>
          <w:b/>
          <w:bCs/>
          <w:spacing w:val="1"/>
          <w:sz w:val="28"/>
          <w:szCs w:val="28"/>
        </w:rPr>
        <w:t>F</w:t>
      </w:r>
      <w:r w:rsidRPr="008D035F">
        <w:rPr>
          <w:rFonts w:ascii="Bookman Old Style" w:eastAsia="Bookman Old Style" w:hAnsi="Bookman Old Style" w:cs="Bookman Old Style"/>
          <w:b/>
          <w:bCs/>
          <w:spacing w:val="-2"/>
          <w:sz w:val="28"/>
          <w:szCs w:val="28"/>
        </w:rPr>
        <w:t>a</w:t>
      </w:r>
      <w:r w:rsidRPr="008D035F">
        <w:rPr>
          <w:rFonts w:ascii="Bookman Old Style" w:eastAsia="Bookman Old Style" w:hAnsi="Bookman Old Style" w:cs="Bookman Old Style"/>
          <w:b/>
          <w:bCs/>
          <w:spacing w:val="-1"/>
          <w:sz w:val="28"/>
          <w:szCs w:val="28"/>
        </w:rPr>
        <w:t>h</w:t>
      </w:r>
      <w:r w:rsidRPr="008D035F">
        <w:rPr>
          <w:rFonts w:ascii="Bookman Old Style" w:eastAsia="Bookman Old Style" w:hAnsi="Bookman Old Style" w:cs="Bookman Old Style"/>
          <w:b/>
          <w:bCs/>
          <w:sz w:val="28"/>
          <w:szCs w:val="28"/>
        </w:rPr>
        <w:t>my</w:t>
      </w:r>
      <w:proofErr w:type="spellEnd"/>
    </w:p>
    <w:p w:rsidR="00066058" w:rsidRDefault="00621A00" w:rsidP="008D035F">
      <w:pPr>
        <w:ind w:left="3299" w:right="2961" w:firstLine="1"/>
        <w:jc w:val="center"/>
        <w:rPr>
          <w:sz w:val="24"/>
          <w:szCs w:val="24"/>
        </w:rPr>
      </w:pPr>
      <w:r>
        <w:rPr>
          <w:sz w:val="24"/>
          <w:szCs w:val="24"/>
        </w:rPr>
        <w:t>GS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+</w:t>
      </w:r>
      <w:r w:rsidR="008D035F">
        <w:rPr>
          <w:sz w:val="24"/>
          <w:szCs w:val="24"/>
        </w:rPr>
        <w:t>974 3362 9054</w:t>
      </w:r>
      <w:r>
        <w:rPr>
          <w:sz w:val="24"/>
          <w:szCs w:val="24"/>
        </w:rPr>
        <w:t xml:space="preserve"> </w:t>
      </w:r>
      <w:hyperlink r:id="rId7">
        <w:r>
          <w:rPr>
            <w:color w:val="0000FF"/>
            <w:sz w:val="24"/>
            <w:szCs w:val="24"/>
            <w:u w:val="single" w:color="0000FF"/>
          </w:rPr>
          <w:t>k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rim_is</w:t>
        </w:r>
        <w:r>
          <w:rPr>
            <w:color w:val="0000FF"/>
            <w:spacing w:val="-1"/>
            <w:sz w:val="24"/>
            <w:szCs w:val="24"/>
            <w:u w:val="single" w:color="0000FF"/>
          </w:rPr>
          <w:t>aac</w:t>
        </w:r>
        <w:r>
          <w:rPr>
            <w:color w:val="0000FF"/>
            <w:sz w:val="24"/>
            <w:szCs w:val="24"/>
            <w:u w:val="single" w:color="0000FF"/>
          </w:rPr>
          <w:t>@hotm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i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.</w:t>
        </w:r>
        <w:r>
          <w:rPr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color w:val="0000FF"/>
            <w:spacing w:val="2"/>
            <w:sz w:val="24"/>
            <w:szCs w:val="24"/>
            <w:u w:val="single" w:color="0000FF"/>
          </w:rPr>
          <w:t>o</w:t>
        </w:r>
      </w:hyperlink>
      <w:hyperlink>
        <w:r>
          <w:rPr>
            <w:color w:val="0000FF"/>
            <w:sz w:val="24"/>
            <w:szCs w:val="24"/>
            <w:u w:val="single" w:color="0000FF"/>
          </w:rPr>
          <w:t>m</w:t>
        </w:r>
      </w:hyperlink>
    </w:p>
    <w:p w:rsidR="00066058" w:rsidRDefault="00066058">
      <w:pPr>
        <w:spacing w:before="20" w:line="240" w:lineRule="exact"/>
        <w:rPr>
          <w:sz w:val="24"/>
          <w:szCs w:val="24"/>
        </w:rPr>
      </w:pPr>
    </w:p>
    <w:p w:rsidR="00066058" w:rsidRDefault="00621A00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reer O</w:t>
      </w:r>
      <w:r>
        <w:rPr>
          <w:b/>
          <w:spacing w:val="-3"/>
          <w:sz w:val="28"/>
          <w:szCs w:val="28"/>
        </w:rPr>
        <w:t>b</w:t>
      </w:r>
      <w:r>
        <w:rPr>
          <w:b/>
          <w:sz w:val="28"/>
          <w:szCs w:val="28"/>
        </w:rPr>
        <w:t>jec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e:</w:t>
      </w:r>
    </w:p>
    <w:p w:rsidR="00066058" w:rsidRDefault="00066058">
      <w:pPr>
        <w:spacing w:before="9" w:line="100" w:lineRule="exact"/>
        <w:rPr>
          <w:sz w:val="10"/>
          <w:szCs w:val="10"/>
        </w:rPr>
      </w:pPr>
    </w:p>
    <w:p w:rsidR="00066058" w:rsidRDefault="00621A00">
      <w:pPr>
        <w:ind w:left="192" w:right="822"/>
        <w:rPr>
          <w:sz w:val="24"/>
          <w:szCs w:val="24"/>
        </w:rPr>
      </w:pPr>
      <w:r>
        <w:rPr>
          <w:sz w:val="24"/>
          <w:szCs w:val="24"/>
        </w:rPr>
        <w:t>Upg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 in a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putable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m</w:t>
      </w:r>
      <w:r>
        <w:rPr>
          <w:sz w:val="24"/>
          <w:szCs w:val="24"/>
        </w:rPr>
        <w:t>y 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 would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pl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futu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066058" w:rsidRDefault="00066058">
      <w:pPr>
        <w:spacing w:before="17" w:line="240" w:lineRule="exact"/>
        <w:rPr>
          <w:sz w:val="24"/>
          <w:szCs w:val="24"/>
        </w:rPr>
      </w:pPr>
    </w:p>
    <w:p w:rsidR="00066058" w:rsidRDefault="00621A00">
      <w:pPr>
        <w:spacing w:before="24"/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er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:</w:t>
      </w:r>
    </w:p>
    <w:p w:rsidR="00066058" w:rsidRDefault="00066058">
      <w:pPr>
        <w:spacing w:before="9" w:line="100" w:lineRule="exact"/>
        <w:rPr>
          <w:sz w:val="10"/>
          <w:szCs w:val="10"/>
        </w:rPr>
      </w:pPr>
    </w:p>
    <w:p w:rsidR="00066058" w:rsidRDefault="00621A00">
      <w:pPr>
        <w:ind w:left="10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     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:   E</w:t>
      </w:r>
      <w:r>
        <w:rPr>
          <w:spacing w:val="4"/>
          <w:sz w:val="24"/>
          <w:szCs w:val="24"/>
        </w:rPr>
        <w:t>g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66058" w:rsidRDefault="00621A00">
      <w:pPr>
        <w:ind w:left="10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birth         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06/</w:t>
      </w:r>
      <w:r>
        <w:rPr>
          <w:spacing w:val="3"/>
          <w:sz w:val="24"/>
          <w:szCs w:val="24"/>
        </w:rPr>
        <w:t>0</w:t>
      </w:r>
      <w:r>
        <w:rPr>
          <w:sz w:val="24"/>
          <w:szCs w:val="24"/>
        </w:rPr>
        <w:t>2/1985</w:t>
      </w:r>
    </w:p>
    <w:p w:rsidR="00066058" w:rsidRDefault="00621A0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bi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th        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</w:p>
    <w:p w:rsidR="00066058" w:rsidRDefault="00621A00" w:rsidP="0098697E">
      <w:pPr>
        <w:ind w:left="100"/>
        <w:rPr>
          <w:sz w:val="24"/>
          <w:szCs w:val="24"/>
        </w:rPr>
      </w:pP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tus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:   </w:t>
      </w:r>
      <w:r w:rsidR="0098697E">
        <w:rPr>
          <w:spacing w:val="1"/>
          <w:sz w:val="24"/>
          <w:szCs w:val="24"/>
        </w:rPr>
        <w:t>Married</w:t>
      </w:r>
    </w:p>
    <w:p w:rsidR="00066058" w:rsidRDefault="00621A00">
      <w:pPr>
        <w:ind w:left="100"/>
        <w:rPr>
          <w:sz w:val="24"/>
          <w:szCs w:val="24"/>
        </w:rPr>
      </w:pPr>
      <w:r>
        <w:rPr>
          <w:sz w:val="24"/>
          <w:szCs w:val="24"/>
        </w:rPr>
        <w:t>Mil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ished</w:t>
      </w:r>
    </w:p>
    <w:p w:rsidR="00066058" w:rsidRDefault="00066058">
      <w:pPr>
        <w:spacing w:before="14" w:line="220" w:lineRule="exact"/>
        <w:rPr>
          <w:sz w:val="22"/>
          <w:szCs w:val="22"/>
        </w:rPr>
      </w:pPr>
    </w:p>
    <w:p w:rsidR="00066058" w:rsidRDefault="00621A00">
      <w:pPr>
        <w:ind w:left="100"/>
        <w:rPr>
          <w:sz w:val="28"/>
          <w:szCs w:val="28"/>
        </w:rPr>
      </w:pPr>
      <w:r>
        <w:rPr>
          <w:b/>
          <w:sz w:val="28"/>
          <w:szCs w:val="28"/>
        </w:rPr>
        <w:t>Educ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n:</w:t>
      </w:r>
    </w:p>
    <w:p w:rsidR="00066058" w:rsidRDefault="00066058">
      <w:pPr>
        <w:spacing w:before="9" w:line="100" w:lineRule="exact"/>
        <w:rPr>
          <w:sz w:val="10"/>
          <w:szCs w:val="10"/>
        </w:rPr>
      </w:pPr>
    </w:p>
    <w:p w:rsidR="00066058" w:rsidRDefault="00621A00">
      <w:pPr>
        <w:ind w:left="1660" w:right="2324" w:hanging="1560"/>
        <w:rPr>
          <w:sz w:val="24"/>
          <w:szCs w:val="24"/>
        </w:rPr>
      </w:pPr>
      <w:r>
        <w:rPr>
          <w:sz w:val="24"/>
          <w:szCs w:val="24"/>
        </w:rPr>
        <w:t>2002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2007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:    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t,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Engin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ng, 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b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hnolo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066058" w:rsidRDefault="00621A00">
      <w:pPr>
        <w:ind w:left="100"/>
        <w:rPr>
          <w:sz w:val="24"/>
          <w:szCs w:val="24"/>
        </w:rPr>
      </w:pPr>
      <w:r>
        <w:rPr>
          <w:sz w:val="24"/>
          <w:szCs w:val="24"/>
        </w:rPr>
        <w:t>1988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2002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:    Col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</w:p>
    <w:p w:rsidR="00066058" w:rsidRDefault="00621A0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2009              : 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NCEES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of Engineering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ion.</w:t>
      </w:r>
    </w:p>
    <w:p w:rsidR="00066058" w:rsidRDefault="00066058">
      <w:pPr>
        <w:spacing w:before="10" w:line="120" w:lineRule="exact"/>
        <w:rPr>
          <w:sz w:val="12"/>
          <w:szCs w:val="12"/>
        </w:rPr>
      </w:pPr>
    </w:p>
    <w:p w:rsidR="00066058" w:rsidRDefault="00066058">
      <w:pPr>
        <w:spacing w:line="200" w:lineRule="exact"/>
      </w:pPr>
    </w:p>
    <w:p w:rsidR="00066058" w:rsidRDefault="00621A00">
      <w:pPr>
        <w:ind w:left="10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U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iv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Gr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de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066058" w:rsidRDefault="00066058">
      <w:pPr>
        <w:spacing w:before="9" w:line="100" w:lineRule="exact"/>
        <w:rPr>
          <w:sz w:val="10"/>
          <w:szCs w:val="10"/>
        </w:rPr>
      </w:pPr>
    </w:p>
    <w:p w:rsidR="00066058" w:rsidRDefault="00621A00">
      <w:pPr>
        <w:ind w:left="100" w:right="4790"/>
        <w:rPr>
          <w:sz w:val="24"/>
          <w:szCs w:val="24"/>
        </w:rPr>
      </w:pP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de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:   Ex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GPA</w:t>
      </w:r>
      <w:proofErr w:type="gramEnd"/>
      <w:r>
        <w:rPr>
          <w:sz w:val="24"/>
          <w:szCs w:val="24"/>
        </w:rPr>
        <w:t xml:space="preserve"> 3.69 )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gr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de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RC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066058" w:rsidRDefault="00066058">
      <w:pPr>
        <w:spacing w:before="14" w:line="220" w:lineRule="exact"/>
        <w:rPr>
          <w:sz w:val="22"/>
          <w:szCs w:val="22"/>
        </w:rPr>
      </w:pPr>
    </w:p>
    <w:p w:rsidR="00066058" w:rsidRDefault="00621A00">
      <w:pPr>
        <w:ind w:left="100"/>
        <w:rPr>
          <w:sz w:val="28"/>
          <w:szCs w:val="28"/>
        </w:rPr>
      </w:pPr>
      <w:r>
        <w:rPr>
          <w:b/>
          <w:spacing w:val="2"/>
          <w:sz w:val="28"/>
          <w:szCs w:val="28"/>
        </w:rPr>
        <w:t>S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1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</w:p>
    <w:p w:rsidR="00066058" w:rsidRDefault="00066058">
      <w:pPr>
        <w:spacing w:before="9" w:line="100" w:lineRule="exact"/>
        <w:rPr>
          <w:sz w:val="10"/>
          <w:szCs w:val="10"/>
        </w:rPr>
      </w:pPr>
    </w:p>
    <w:p w:rsidR="00066058" w:rsidRDefault="00621A00">
      <w:pPr>
        <w:spacing w:line="260" w:lineRule="exact"/>
        <w:ind w:left="100"/>
        <w:rPr>
          <w:sz w:val="24"/>
          <w:szCs w:val="24"/>
        </w:rPr>
        <w:sectPr w:rsidR="00066058">
          <w:type w:val="continuous"/>
          <w:pgSz w:w="11920" w:h="16840"/>
          <w:pgMar w:top="1000" w:right="1680" w:bottom="280" w:left="1340" w:header="720" w:footer="720" w:gutter="0"/>
          <w:cols w:space="720"/>
        </w:sectPr>
      </w:pPr>
      <w:r>
        <w:rPr>
          <w:position w:val="-1"/>
          <w:sz w:val="24"/>
          <w:szCs w:val="24"/>
        </w:rPr>
        <w:t>Compu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 skil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s:</w:t>
      </w:r>
    </w:p>
    <w:p w:rsidR="00066058" w:rsidRDefault="00066058">
      <w:pPr>
        <w:spacing w:before="8" w:line="140" w:lineRule="exact"/>
        <w:rPr>
          <w:sz w:val="14"/>
          <w:szCs w:val="14"/>
        </w:rPr>
      </w:pP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621A00">
      <w:pPr>
        <w:ind w:left="10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s:</w:t>
      </w: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066058">
      <w:pPr>
        <w:spacing w:line="200" w:lineRule="exact"/>
      </w:pPr>
    </w:p>
    <w:p w:rsidR="00066058" w:rsidRDefault="00066058">
      <w:pPr>
        <w:spacing w:before="3" w:line="240" w:lineRule="exact"/>
        <w:rPr>
          <w:sz w:val="24"/>
          <w:szCs w:val="24"/>
        </w:rPr>
      </w:pPr>
    </w:p>
    <w:p w:rsidR="00066058" w:rsidRDefault="00621A00">
      <w:pPr>
        <w:spacing w:line="300" w:lineRule="exact"/>
        <w:ind w:left="100" w:right="-62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W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rk</w:t>
      </w:r>
      <w:r>
        <w:rPr>
          <w:b/>
          <w:spacing w:val="-5"/>
          <w:position w:val="-1"/>
          <w:sz w:val="28"/>
          <w:szCs w:val="28"/>
        </w:rPr>
        <w:t xml:space="preserve"> </w:t>
      </w:r>
      <w:r>
        <w:rPr>
          <w:b/>
          <w:position w:val="-1"/>
          <w:sz w:val="28"/>
          <w:szCs w:val="28"/>
        </w:rPr>
        <w:t>expe</w:t>
      </w:r>
      <w:r>
        <w:rPr>
          <w:b/>
          <w:spacing w:val="1"/>
          <w:position w:val="-1"/>
          <w:sz w:val="28"/>
          <w:szCs w:val="28"/>
        </w:rPr>
        <w:t>ri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ce:</w:t>
      </w:r>
    </w:p>
    <w:p w:rsidR="00066058" w:rsidRDefault="00621A00">
      <w:pPr>
        <w:spacing w:before="5"/>
        <w:ind w:right="4146"/>
        <w:jc w:val="both"/>
        <w:rPr>
          <w:sz w:val="24"/>
          <w:szCs w:val="24"/>
        </w:rPr>
      </w:pPr>
      <w:r>
        <w:br w:type="column"/>
      </w:r>
      <w:proofErr w:type="gramStart"/>
      <w:r>
        <w:rPr>
          <w:sz w:val="24"/>
          <w:szCs w:val="24"/>
        </w:rPr>
        <w:lastRenderedPageBreak/>
        <w:t>AutoCAD :</w:t>
      </w:r>
      <w:proofErr w:type="gramEnd"/>
      <w:r>
        <w:rPr>
          <w:sz w:val="24"/>
          <w:szCs w:val="24"/>
        </w:rPr>
        <w:t xml:space="preserve"> Ex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p2000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    Ex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MS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 </w:t>
      </w:r>
      <w:r w:rsidR="002128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   Ex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</w:p>
    <w:p w:rsidR="00066058" w:rsidRDefault="00066058">
      <w:pPr>
        <w:spacing w:before="1" w:line="180" w:lineRule="exact"/>
        <w:rPr>
          <w:sz w:val="19"/>
          <w:szCs w:val="19"/>
        </w:rPr>
      </w:pPr>
    </w:p>
    <w:p w:rsidR="00066058" w:rsidRDefault="00066058">
      <w:pPr>
        <w:spacing w:line="200" w:lineRule="exact"/>
      </w:pPr>
    </w:p>
    <w:p w:rsidR="00066058" w:rsidRDefault="00621A00" w:rsidP="002128F5">
      <w:pPr>
        <w:tabs>
          <w:tab w:val="left" w:pos="0"/>
          <w:tab w:val="left" w:pos="990"/>
          <w:tab w:val="left" w:pos="1260"/>
          <w:tab w:val="left" w:pos="1440"/>
          <w:tab w:val="left" w:pos="1530"/>
          <w:tab w:val="left" w:pos="1980"/>
          <w:tab w:val="left" w:pos="2070"/>
        </w:tabs>
        <w:ind w:right="2160"/>
        <w:rPr>
          <w:sz w:val="24"/>
          <w:szCs w:val="24"/>
        </w:rPr>
        <w:sectPr w:rsidR="00066058">
          <w:type w:val="continuous"/>
          <w:pgSz w:w="11920" w:h="16840"/>
          <w:pgMar w:top="1000" w:right="1680" w:bottom="280" w:left="1340" w:header="720" w:footer="720" w:gutter="0"/>
          <w:cols w:num="2" w:space="720" w:equalWidth="0">
            <w:col w:w="2240" w:space="20"/>
            <w:col w:w="6640"/>
          </w:cols>
        </w:sectPr>
      </w:pPr>
      <w:r>
        <w:rPr>
          <w:sz w:val="24"/>
          <w:szCs w:val="24"/>
        </w:rPr>
        <w:t xml:space="preserve">English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:    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 (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ritten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spo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n)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      </w:t>
      </w:r>
      <w:r w:rsidR="002128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: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 (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ritten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spo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n) A</w:t>
      </w:r>
      <w:r>
        <w:rPr>
          <w:spacing w:val="-1"/>
          <w:sz w:val="24"/>
          <w:szCs w:val="24"/>
        </w:rPr>
        <w:t>ra</w:t>
      </w:r>
      <w:r w:rsidR="002128F5">
        <w:rPr>
          <w:sz w:val="24"/>
          <w:szCs w:val="24"/>
        </w:rPr>
        <w:t xml:space="preserve">bic          :     </w:t>
      </w:r>
      <w:r>
        <w:rPr>
          <w:sz w:val="24"/>
          <w:szCs w:val="24"/>
        </w:rPr>
        <w:t>Moth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ngue</w:t>
      </w:r>
    </w:p>
    <w:p w:rsidR="00066058" w:rsidRDefault="00066058">
      <w:pPr>
        <w:spacing w:before="5" w:line="100" w:lineRule="exact"/>
        <w:rPr>
          <w:sz w:val="11"/>
          <w:szCs w:val="11"/>
        </w:rPr>
      </w:pPr>
    </w:p>
    <w:p w:rsidR="00621A00" w:rsidRDefault="00621A00" w:rsidP="001035BC">
      <w:pPr>
        <w:tabs>
          <w:tab w:val="left" w:pos="2250"/>
        </w:tabs>
        <w:ind w:left="2340" w:right="548" w:hanging="2240"/>
        <w:rPr>
          <w:sz w:val="24"/>
          <w:szCs w:val="24"/>
        </w:rPr>
      </w:pPr>
      <w:r>
        <w:rPr>
          <w:b/>
          <w:sz w:val="24"/>
          <w:szCs w:val="24"/>
        </w:rPr>
        <w:t>11/2013 till</w:t>
      </w:r>
      <w:r>
        <w:rPr>
          <w:b/>
          <w:spacing w:val="1"/>
          <w:sz w:val="24"/>
          <w:szCs w:val="24"/>
        </w:rPr>
        <w:t xml:space="preserve"> now</w:t>
      </w:r>
      <w:r>
        <w:rPr>
          <w:b/>
          <w:sz w:val="24"/>
          <w:szCs w:val="24"/>
        </w:rPr>
        <w:t>: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Construction of five kindergartens in Doha-Qatar: Contractor (</w:t>
      </w:r>
      <w:proofErr w:type="spellStart"/>
      <w:r w:rsidR="001035BC">
        <w:rPr>
          <w:sz w:val="24"/>
          <w:szCs w:val="24"/>
        </w:rPr>
        <w:t>Bojamhoor</w:t>
      </w:r>
      <w:proofErr w:type="spellEnd"/>
      <w:r w:rsidR="001035BC">
        <w:rPr>
          <w:sz w:val="24"/>
          <w:szCs w:val="24"/>
        </w:rPr>
        <w:t xml:space="preserve"> Trading &amp; Contracting</w:t>
      </w:r>
      <w:bookmarkStart w:id="0" w:name="_GoBack"/>
      <w:bookmarkEnd w:id="0"/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Control 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gine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621A00" w:rsidRDefault="00621A00">
      <w:pPr>
        <w:spacing w:before="5" w:line="100" w:lineRule="exact"/>
        <w:rPr>
          <w:sz w:val="11"/>
          <w:szCs w:val="11"/>
        </w:rPr>
      </w:pPr>
    </w:p>
    <w:p w:rsidR="00066058" w:rsidRDefault="00621A00" w:rsidP="00D70BF0">
      <w:pPr>
        <w:tabs>
          <w:tab w:val="left" w:pos="2250"/>
        </w:tabs>
        <w:ind w:left="2340" w:right="548" w:hanging="2240"/>
        <w:rPr>
          <w:sz w:val="24"/>
          <w:szCs w:val="24"/>
        </w:rPr>
      </w:pPr>
      <w:r>
        <w:rPr>
          <w:b/>
          <w:sz w:val="24"/>
          <w:szCs w:val="24"/>
        </w:rPr>
        <w:t>01/2013 till</w:t>
      </w:r>
      <w:r>
        <w:rPr>
          <w:b/>
          <w:spacing w:val="1"/>
          <w:sz w:val="24"/>
          <w:szCs w:val="24"/>
        </w:rPr>
        <w:t xml:space="preserve"> </w:t>
      </w:r>
      <w:r w:rsidR="00387B00">
        <w:rPr>
          <w:b/>
          <w:spacing w:val="1"/>
          <w:sz w:val="24"/>
          <w:szCs w:val="24"/>
        </w:rPr>
        <w:t>10/2013</w:t>
      </w:r>
      <w:r>
        <w:rPr>
          <w:b/>
          <w:sz w:val="24"/>
          <w:szCs w:val="24"/>
        </w:rPr>
        <w:t>: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Museum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t: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tor  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V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 w:rsidR="00387B00">
        <w:rPr>
          <w:sz w:val="24"/>
          <w:szCs w:val="24"/>
        </w:rPr>
        <w:t>six</w:t>
      </w:r>
      <w:proofErr w:type="spellEnd"/>
      <w:r w:rsidR="00387B0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proofErr w:type="spellEnd"/>
      <w:r>
        <w:rPr>
          <w:sz w:val="24"/>
          <w:szCs w:val="24"/>
        </w:rPr>
        <w:t xml:space="preserve">) (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Control 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gine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66058" w:rsidRDefault="00066058">
      <w:pPr>
        <w:spacing w:before="16" w:line="260" w:lineRule="exact"/>
        <w:rPr>
          <w:sz w:val="26"/>
          <w:szCs w:val="26"/>
        </w:rPr>
      </w:pPr>
    </w:p>
    <w:p w:rsidR="00066058" w:rsidRDefault="00621A00" w:rsidP="00D70BF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2008 till </w:t>
      </w:r>
      <w:r w:rsidR="00D70BF0">
        <w:rPr>
          <w:b/>
          <w:spacing w:val="1"/>
          <w:sz w:val="24"/>
          <w:szCs w:val="24"/>
        </w:rPr>
        <w:t>10/2013</w:t>
      </w:r>
      <w:r>
        <w:rPr>
          <w:b/>
          <w:sz w:val="24"/>
          <w:szCs w:val="24"/>
        </w:rPr>
        <w:t xml:space="preserve">:  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 engin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ul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066058" w:rsidRDefault="00621A00">
      <w:pPr>
        <w:ind w:left="1682" w:right="2360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sign </w:t>
      </w:r>
      <w:proofErr w:type="gramStart"/>
      <w:r>
        <w:rPr>
          <w:sz w:val="24"/>
          <w:szCs w:val="24"/>
        </w:rPr>
        <w:t>of  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rious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te 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(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time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66058" w:rsidRDefault="00066058">
      <w:pPr>
        <w:spacing w:before="16" w:line="260" w:lineRule="exact"/>
        <w:rPr>
          <w:sz w:val="26"/>
          <w:szCs w:val="26"/>
        </w:rPr>
      </w:pPr>
    </w:p>
    <w:p w:rsidR="00066058" w:rsidRDefault="00621A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06/2009 till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12/2012: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Diar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t.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gis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1"/>
          <w:sz w:val="24"/>
          <w:szCs w:val="24"/>
        </w:rPr>
        <w:t>o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 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Consultant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ACE)</w:t>
      </w:r>
    </w:p>
    <w:p w:rsidR="00066058" w:rsidRDefault="00621A00">
      <w:pPr>
        <w:ind w:left="2320"/>
        <w:rPr>
          <w:sz w:val="24"/>
          <w:szCs w:val="24"/>
        </w:rPr>
      </w:pPr>
      <w:proofErr w:type="gramStart"/>
      <w:r>
        <w:rPr>
          <w:sz w:val="24"/>
          <w:szCs w:val="24"/>
        </w:rPr>
        <w:t>rep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ntative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Engin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66058" w:rsidRDefault="00066058">
      <w:pPr>
        <w:spacing w:before="2" w:line="180" w:lineRule="exact"/>
        <w:rPr>
          <w:sz w:val="18"/>
          <w:szCs w:val="18"/>
        </w:rPr>
      </w:pPr>
    </w:p>
    <w:p w:rsidR="00066058" w:rsidRDefault="00621A0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2007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 xml:space="preserve">2008  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b/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ing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ta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Major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rtme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 (MPD) –</w:t>
      </w:r>
    </w:p>
    <w:p w:rsidR="00066058" w:rsidRDefault="00621A00">
      <w:pPr>
        <w:ind w:left="17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of 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rious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te str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sectPr w:rsidR="00066058">
      <w:type w:val="continuous"/>
      <w:pgSz w:w="11920" w:h="16840"/>
      <w:pgMar w:top="10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F336F"/>
    <w:multiLevelType w:val="multilevel"/>
    <w:tmpl w:val="CE24F3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058"/>
    <w:rsid w:val="00066058"/>
    <w:rsid w:val="001035BC"/>
    <w:rsid w:val="002128F5"/>
    <w:rsid w:val="00387B00"/>
    <w:rsid w:val="00621A00"/>
    <w:rsid w:val="008D035F"/>
    <w:rsid w:val="0098697E"/>
    <w:rsid w:val="00A06810"/>
    <w:rsid w:val="00A936F5"/>
    <w:rsid w:val="00D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rim_isaac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4F55-4E94-428A-919F-66FA761D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</cp:lastModifiedBy>
  <cp:revision>9</cp:revision>
  <cp:lastPrinted>2015-02-14T05:00:00Z</cp:lastPrinted>
  <dcterms:created xsi:type="dcterms:W3CDTF">2014-07-27T09:47:00Z</dcterms:created>
  <dcterms:modified xsi:type="dcterms:W3CDTF">2015-03-01T04:56:00Z</dcterms:modified>
</cp:coreProperties>
</file>